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81B1" w14:textId="77777777" w:rsidR="006D42EC" w:rsidRPr="006D42EC" w:rsidRDefault="006D42EC" w:rsidP="006D42EC">
      <w:pPr>
        <w:widowControl w:val="0"/>
        <w:autoSpaceDE w:val="0"/>
        <w:autoSpaceDN w:val="0"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 w:val="40"/>
          <w:szCs w:val="40"/>
        </w:rPr>
      </w:pPr>
      <w:r w:rsidRPr="006D42EC">
        <w:rPr>
          <w:rFonts w:ascii="HY헤드라인M" w:eastAsia="HY헤드라인M" w:hAnsi="굴림" w:cs="굴림" w:hint="eastAsia"/>
          <w:color w:val="000000"/>
          <w:sz w:val="40"/>
          <w:szCs w:val="40"/>
        </w:rPr>
        <w:t>형식언어</w:t>
      </w:r>
    </w:p>
    <w:p w14:paraId="0E0B4383" w14:textId="74088292" w:rsidR="006D42EC" w:rsidRPr="006D42EC" w:rsidRDefault="006D42EC" w:rsidP="006D42EC">
      <w:pPr>
        <w:widowControl w:val="0"/>
        <w:autoSpaceDE w:val="0"/>
        <w:autoSpaceDN w:val="0"/>
        <w:spacing w:line="384" w:lineRule="auto"/>
        <w:jc w:val="center"/>
        <w:textAlignment w:val="baseline"/>
        <w:rPr>
          <w:rFonts w:eastAsia="굴림" w:hAnsi="굴림" w:cs="굴림"/>
          <w:color w:val="000000"/>
          <w:sz w:val="24"/>
          <w:szCs w:val="24"/>
        </w:rPr>
      </w:pPr>
      <w:r w:rsidRPr="006D42EC">
        <w:rPr>
          <w:rFonts w:cs="굴림" w:hint="eastAsia"/>
          <w:color w:val="000000"/>
          <w:sz w:val="24"/>
          <w:szCs w:val="24"/>
        </w:rPr>
        <w:t>- Assignment #</w:t>
      </w:r>
      <w:r w:rsidR="009F1015">
        <w:rPr>
          <w:rFonts w:cs="굴림"/>
          <w:color w:val="000000"/>
          <w:sz w:val="24"/>
          <w:szCs w:val="24"/>
        </w:rPr>
        <w:t>9</w:t>
      </w:r>
      <w:r w:rsidRPr="006D42EC">
        <w:rPr>
          <w:rFonts w:cs="굴림" w:hint="eastAsia"/>
          <w:color w:val="000000"/>
          <w:sz w:val="24"/>
          <w:szCs w:val="24"/>
        </w:rPr>
        <w:t xml:space="preserve"> -</w:t>
      </w:r>
    </w:p>
    <w:p w14:paraId="6129B4C1" w14:textId="77777777" w:rsidR="006D42EC" w:rsidRPr="006D42EC" w:rsidRDefault="006D42EC" w:rsidP="006D42EC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6D42EC">
        <w:rPr>
          <w:rFonts w:cs="굴림" w:hint="eastAsia"/>
          <w:color w:val="000000"/>
          <w:sz w:val="20"/>
          <w:szCs w:val="20"/>
        </w:rPr>
        <w:t>동국대학교 컴퓨터공학과</w:t>
      </w:r>
    </w:p>
    <w:p w14:paraId="7DA1013C" w14:textId="17FA9912" w:rsidR="00A9204E" w:rsidRDefault="006D42EC" w:rsidP="006D42EC">
      <w:pPr>
        <w:jc w:val="right"/>
        <w:rPr>
          <w:rFonts w:cs="굴림"/>
          <w:color w:val="000000"/>
          <w:sz w:val="20"/>
          <w:szCs w:val="20"/>
        </w:rPr>
      </w:pPr>
      <w:r w:rsidRPr="006D42EC">
        <w:rPr>
          <w:rFonts w:cs="굴림" w:hint="eastAsia"/>
          <w:color w:val="000000"/>
          <w:sz w:val="20"/>
          <w:szCs w:val="20"/>
        </w:rPr>
        <w:t>2016112122 이한빈</w:t>
      </w:r>
    </w:p>
    <w:p w14:paraId="03CF0C54" w14:textId="39189C40" w:rsidR="004D614A" w:rsidRDefault="004D614A" w:rsidP="006D42EC">
      <w:pPr>
        <w:jc w:val="right"/>
        <w:rPr>
          <w:rFonts w:cs="굴림"/>
          <w:color w:val="000000"/>
          <w:sz w:val="20"/>
          <w:szCs w:val="20"/>
        </w:rPr>
      </w:pPr>
    </w:p>
    <w:p w14:paraId="002F23C3" w14:textId="2B7BA185" w:rsidR="004D614A" w:rsidRDefault="004D614A" w:rsidP="006D42EC">
      <w:pPr>
        <w:jc w:val="right"/>
        <w:rPr>
          <w:rFonts w:cs="굴림"/>
          <w:color w:val="000000"/>
          <w:sz w:val="20"/>
          <w:szCs w:val="20"/>
        </w:rPr>
      </w:pPr>
    </w:p>
    <w:p w14:paraId="1055AC07" w14:textId="6C2D8C93" w:rsidR="004D614A" w:rsidRDefault="004D614A" w:rsidP="004D614A">
      <w:r>
        <w:rPr>
          <w:rFonts w:hint="eastAsia"/>
        </w:rPr>
        <w:t>■ M</w:t>
      </w:r>
      <w:r>
        <w:t xml:space="preserve">iniC Scanner </w:t>
      </w:r>
      <w:r>
        <w:rPr>
          <w:rFonts w:hint="eastAsia"/>
        </w:rPr>
        <w:t>확장</w:t>
      </w:r>
    </w:p>
    <w:p w14:paraId="2A76DEBC" w14:textId="2D4BAB8A" w:rsidR="004D614A" w:rsidRDefault="004D614A" w:rsidP="004D614A"/>
    <w:p w14:paraId="581470C7" w14:textId="1A5A3F69" w:rsidR="004D614A" w:rsidRDefault="004D614A" w:rsidP="004D614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추가 인식 키워드</w:t>
      </w:r>
      <w:r>
        <w:t>: char, double, string, for, switch, case, default, continue, break</w:t>
      </w:r>
    </w:p>
    <w:p w14:paraId="044F63EE" w14:textId="133F5A57" w:rsidR="004D614A" w:rsidRDefault="004D614A" w:rsidP="004D614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추가 인식 리터럴: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실수</w:t>
      </w:r>
    </w:p>
    <w:p w14:paraId="0079821E" w14:textId="63346B3C" w:rsidR="004D614A" w:rsidRDefault="004D614A" w:rsidP="004D614A">
      <w:r>
        <w:t xml:space="preserve">3. </w:t>
      </w:r>
      <w:r>
        <w:rPr>
          <w:rFonts w:hint="eastAsia"/>
        </w:rPr>
        <w:t>주석:</w:t>
      </w:r>
      <w:r>
        <w:t xml:space="preserve"> line comment (//), </w:t>
      </w:r>
      <w:r w:rsidR="009670B7">
        <w:t>multiline</w:t>
      </w:r>
      <w:r>
        <w:t xml:space="preserve"> comment (/*</w:t>
      </w:r>
      <w:r w:rsidR="009670B7">
        <w:t xml:space="preserve"> </w:t>
      </w:r>
      <w:r>
        <w:t>*/)</w:t>
      </w:r>
      <w:r w:rsidR="009670B7">
        <w:t>, document comment(/** */)</w:t>
      </w:r>
    </w:p>
    <w:p w14:paraId="28759AB2" w14:textId="16003530" w:rsidR="009F49A2" w:rsidRDefault="009F49A2" w:rsidP="004D614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추가 연산자:</w:t>
      </w:r>
      <w:r>
        <w:t xml:space="preserve"> ‘:’</w:t>
      </w:r>
    </w:p>
    <w:p w14:paraId="29C4F2EE" w14:textId="03A8549B" w:rsidR="00097FBC" w:rsidRDefault="00097FBC" w:rsidP="004D614A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FBC" w14:paraId="7022BC01" w14:textId="77777777" w:rsidTr="00097FBC">
        <w:tc>
          <w:tcPr>
            <w:tcW w:w="9016" w:type="dxa"/>
          </w:tcPr>
          <w:p w14:paraId="00CB80D8" w14:textId="261E2819" w:rsidR="00097FBC" w:rsidRDefault="00097FBC" w:rsidP="00223317">
            <w:pPr>
              <w:widowControl w:val="0"/>
              <w:autoSpaceDE w:val="0"/>
              <w:autoSpaceDN w:val="0"/>
              <w:adjustRightInd w:val="0"/>
              <w:rPr>
                <w:rFonts w:cs="돋움체"/>
                <w:color w:val="000000"/>
                <w:sz w:val="19"/>
                <w:szCs w:val="19"/>
              </w:rPr>
            </w:pPr>
            <w:r w:rsidRPr="00EA64BF">
              <w:rPr>
                <w:rFonts w:cs="돋움체"/>
                <w:color w:val="0000FF"/>
                <w:sz w:val="19"/>
                <w:szCs w:val="19"/>
              </w:rPr>
              <w:t>enum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 </w:t>
            </w:r>
            <w:r w:rsidRPr="00EA64BF">
              <w:rPr>
                <w:rFonts w:cs="돋움체"/>
                <w:color w:val="2B91AF"/>
                <w:sz w:val="19"/>
                <w:szCs w:val="19"/>
              </w:rPr>
              <w:t>tsymbol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 {</w:t>
            </w:r>
          </w:p>
          <w:p w14:paraId="6DF5168A" w14:textId="27240D32" w:rsidR="00223317" w:rsidRDefault="00223317" w:rsidP="00223317">
            <w:pPr>
              <w:widowControl w:val="0"/>
              <w:autoSpaceDE w:val="0"/>
              <w:autoSpaceDN w:val="0"/>
              <w:adjustRightInd w:val="0"/>
              <w:rPr>
                <w:rFonts w:cs="돋움체"/>
                <w:color w:val="000000"/>
                <w:sz w:val="19"/>
                <w:szCs w:val="19"/>
              </w:rPr>
            </w:pPr>
            <w:r>
              <w:rPr>
                <w:rFonts w:cs="돋움체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돋움체"/>
                <w:color w:val="000000"/>
                <w:sz w:val="19"/>
                <w:szCs w:val="19"/>
              </w:rPr>
              <w:t xml:space="preserve">  </w:t>
            </w:r>
            <w:r w:rsidR="005111C1">
              <w:rPr>
                <w:rFonts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돋움체"/>
                <w:color w:val="000000"/>
                <w:sz w:val="19"/>
                <w:szCs w:val="19"/>
              </w:rPr>
              <w:t>.</w:t>
            </w:r>
          </w:p>
          <w:p w14:paraId="150D9FBE" w14:textId="7DC2F1C3" w:rsidR="00223317" w:rsidRDefault="00223317" w:rsidP="00223317">
            <w:pPr>
              <w:widowControl w:val="0"/>
              <w:autoSpaceDE w:val="0"/>
              <w:autoSpaceDN w:val="0"/>
              <w:adjustRightInd w:val="0"/>
              <w:rPr>
                <w:rFonts w:cs="돋움체"/>
                <w:color w:val="000000"/>
                <w:sz w:val="19"/>
                <w:szCs w:val="19"/>
              </w:rPr>
            </w:pPr>
            <w:r>
              <w:rPr>
                <w:rFonts w:cs="돋움체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돋움체"/>
                <w:color w:val="000000"/>
                <w:sz w:val="19"/>
                <w:szCs w:val="19"/>
              </w:rPr>
              <w:t xml:space="preserve">  </w:t>
            </w:r>
            <w:r w:rsidR="005111C1">
              <w:rPr>
                <w:rFonts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돋움체"/>
                <w:color w:val="000000"/>
                <w:sz w:val="19"/>
                <w:szCs w:val="19"/>
              </w:rPr>
              <w:t>.</w:t>
            </w:r>
          </w:p>
          <w:p w14:paraId="1A1A9CBD" w14:textId="520BB0AB" w:rsidR="00097FBC" w:rsidRPr="00EA64BF" w:rsidRDefault="00223317" w:rsidP="005551D3">
            <w:pPr>
              <w:widowControl w:val="0"/>
              <w:autoSpaceDE w:val="0"/>
              <w:autoSpaceDN w:val="0"/>
              <w:adjustRightInd w:val="0"/>
              <w:rPr>
                <w:rFonts w:cs="돋움체"/>
                <w:color w:val="000000"/>
                <w:sz w:val="19"/>
                <w:szCs w:val="19"/>
              </w:rPr>
            </w:pPr>
            <w:r>
              <w:rPr>
                <w:rFonts w:cs="돋움체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돋움체"/>
                <w:color w:val="000000"/>
                <w:sz w:val="19"/>
                <w:szCs w:val="19"/>
              </w:rPr>
              <w:t xml:space="preserve">   .</w:t>
            </w:r>
          </w:p>
          <w:p w14:paraId="179A69A4" w14:textId="258580F7" w:rsidR="00097FBC" w:rsidRPr="00EA64BF" w:rsidRDefault="00097FBC" w:rsidP="005551D3">
            <w:pPr>
              <w:widowControl w:val="0"/>
              <w:autoSpaceDE w:val="0"/>
              <w:autoSpaceDN w:val="0"/>
              <w:adjustRightInd w:val="0"/>
              <w:rPr>
                <w:rFonts w:cs="돋움체"/>
                <w:color w:val="000000"/>
                <w:sz w:val="19"/>
                <w:szCs w:val="19"/>
              </w:rPr>
            </w:pP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   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twhile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tlbrace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tor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trbrace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tchar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tdouble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>,</w:t>
            </w:r>
          </w:p>
          <w:p w14:paraId="61AF769E" w14:textId="0DB14C57" w:rsidR="00097FBC" w:rsidRPr="00EA64BF" w:rsidRDefault="00097FBC" w:rsidP="005551D3">
            <w:pPr>
              <w:widowControl w:val="0"/>
              <w:autoSpaceDE w:val="0"/>
              <w:autoSpaceDN w:val="0"/>
              <w:adjustRightInd w:val="0"/>
              <w:rPr>
                <w:rFonts w:cs="돋움체"/>
                <w:color w:val="000000"/>
                <w:sz w:val="19"/>
                <w:szCs w:val="19"/>
              </w:rPr>
            </w:pP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   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tstring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tfor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tswitch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tcase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tdefault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tcontinue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>,</w:t>
            </w:r>
          </w:p>
          <w:p w14:paraId="2ED7223A" w14:textId="65CA5974" w:rsidR="00097FBC" w:rsidRPr="00EA64BF" w:rsidRDefault="00097FBC" w:rsidP="005551D3">
            <w:pPr>
              <w:widowControl w:val="0"/>
              <w:autoSpaceDE w:val="0"/>
              <w:autoSpaceDN w:val="0"/>
              <w:adjustRightInd w:val="0"/>
              <w:rPr>
                <w:rFonts w:cs="돋움체"/>
                <w:color w:val="000000"/>
                <w:sz w:val="19"/>
                <w:szCs w:val="19"/>
              </w:rPr>
            </w:pP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   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tbreak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tcolon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tschar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tsstring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trealnumber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,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tlinecomment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>,</w:t>
            </w:r>
          </w:p>
          <w:p w14:paraId="178BFAD7" w14:textId="47519801" w:rsidR="00097FBC" w:rsidRDefault="00097FBC" w:rsidP="005551D3">
            <w:pPr>
              <w:widowControl w:val="0"/>
              <w:autoSpaceDE w:val="0"/>
              <w:autoSpaceDN w:val="0"/>
              <w:adjustRightInd w:val="0"/>
            </w:pPr>
            <w:r w:rsidRPr="00EA64BF">
              <w:rPr>
                <w:rFonts w:cs="돋움체"/>
                <w:color w:val="000000"/>
                <w:sz w:val="19"/>
                <w:szCs w:val="19"/>
              </w:rPr>
              <w:t xml:space="preserve">    </w:t>
            </w:r>
            <w:r w:rsidRPr="00EA64BF">
              <w:rPr>
                <w:rFonts w:cs="돋움체"/>
                <w:color w:val="2F4F4F"/>
                <w:sz w:val="19"/>
                <w:szCs w:val="19"/>
              </w:rPr>
              <w:t>tdocumentcomment</w:t>
            </w:r>
            <w:r w:rsidR="0001520B">
              <w:rPr>
                <w:rFonts w:cs="돋움체"/>
                <w:color w:val="2F4F4F"/>
                <w:sz w:val="19"/>
                <w:szCs w:val="19"/>
              </w:rPr>
              <w:t xml:space="preserve">, </w:t>
            </w:r>
            <w:r w:rsidR="0001520B">
              <w:rPr>
                <w:rFonts w:cs="돋움체" w:hint="eastAsia"/>
                <w:color w:val="2F4F4F"/>
                <w:sz w:val="19"/>
                <w:szCs w:val="19"/>
              </w:rPr>
              <w:t>t</w:t>
            </w:r>
            <w:r w:rsidR="0001520B">
              <w:rPr>
                <w:rFonts w:cs="돋움체"/>
                <w:color w:val="2F4F4F"/>
                <w:sz w:val="19"/>
                <w:szCs w:val="19"/>
              </w:rPr>
              <w:t>multilinecomment</w:t>
            </w:r>
            <w:r w:rsidR="003F5680">
              <w:rPr>
                <w:rFonts w:cs="돋움체"/>
                <w:color w:val="008000"/>
                <w:sz w:val="19"/>
                <w:szCs w:val="19"/>
              </w:rPr>
              <w:t xml:space="preserve"> </w:t>
            </w:r>
            <w:r w:rsidRPr="00EA64BF">
              <w:rPr>
                <w:rFonts w:cs="돋움체"/>
                <w:color w:val="000000"/>
                <w:sz w:val="19"/>
                <w:szCs w:val="19"/>
              </w:rPr>
              <w:t>};</w:t>
            </w:r>
          </w:p>
        </w:tc>
      </w:tr>
    </w:tbl>
    <w:p w14:paraId="7EEFECFE" w14:textId="78A7ED1F" w:rsidR="005111C1" w:rsidRDefault="005111C1" w:rsidP="004D614A">
      <w:r>
        <w:rPr>
          <w:rFonts w:hint="eastAsia"/>
        </w:rPr>
        <w:t>각 T</w:t>
      </w:r>
      <w:r>
        <w:t>oken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고유한 </w:t>
      </w:r>
      <w:r>
        <w:t>ID</w:t>
      </w:r>
      <w:r>
        <w:rPr>
          <w:rFonts w:hint="eastAsia"/>
        </w:rPr>
        <w:t xml:space="preserve">를 부여하는 </w:t>
      </w:r>
      <w:r>
        <w:t>tsymbol</w:t>
      </w:r>
      <w:r>
        <w:rPr>
          <w:rFonts w:hint="eastAsia"/>
        </w:rPr>
        <w:t xml:space="preserve">에 </w:t>
      </w:r>
      <w:r w:rsidR="00C2734D">
        <w:t>keyword</w:t>
      </w:r>
      <w:r w:rsidR="00C2734D">
        <w:rPr>
          <w:rFonts w:hint="eastAsia"/>
        </w:rPr>
        <w:t>를 추가하였다</w:t>
      </w:r>
      <w:r w:rsidR="00C2734D">
        <w:t xml:space="preserve">. </w:t>
      </w:r>
    </w:p>
    <w:p w14:paraId="4220ECC6" w14:textId="04283A48" w:rsidR="00946E83" w:rsidRDefault="00946E83" w:rsidP="004D614A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58F5" w14:paraId="49D7EF5B" w14:textId="77777777" w:rsidTr="003258F5">
        <w:tc>
          <w:tcPr>
            <w:tcW w:w="9016" w:type="dxa"/>
          </w:tcPr>
          <w:p w14:paraId="68B2DFBA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tokenType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313DE3D3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number;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// token number</w:t>
            </w:r>
          </w:p>
          <w:p w14:paraId="2E59D5CB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union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476B92CE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id[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ID_LENGTH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];</w:t>
            </w:r>
          </w:p>
          <w:p w14:paraId="04EBBC4F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num;</w:t>
            </w:r>
          </w:p>
          <w:p w14:paraId="62A3E383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real;</w:t>
            </w:r>
          </w:p>
          <w:p w14:paraId="445BF700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c;</w:t>
            </w:r>
          </w:p>
          <w:p w14:paraId="171F8FBF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s[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MAX_LENGTH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];</w:t>
            </w:r>
          </w:p>
          <w:p w14:paraId="30DA5693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comment[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MAX_COMMENT_LENGTH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];</w:t>
            </w:r>
          </w:p>
          <w:p w14:paraId="4338041E" w14:textId="77777777" w:rsidR="003258F5" w:rsidRDefault="003258F5" w:rsidP="003258F5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} value;</w:t>
            </w:r>
          </w:p>
          <w:p w14:paraId="24757A0C" w14:textId="5702CE03" w:rsidR="003258F5" w:rsidRDefault="003258F5" w:rsidP="003258F5"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</w:tc>
      </w:tr>
    </w:tbl>
    <w:p w14:paraId="17153111" w14:textId="29ADD8F1" w:rsidR="004D614A" w:rsidRDefault="003258F5" w:rsidP="004D614A">
      <w:r>
        <w:t>Token</w:t>
      </w:r>
      <w:r>
        <w:rPr>
          <w:rFonts w:hint="eastAsia"/>
        </w:rPr>
        <w:t xml:space="preserve">의 </w:t>
      </w:r>
      <w:r>
        <w:t>number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를 저장하는 </w:t>
      </w:r>
      <w:r>
        <w:t>struct tokenType</w:t>
      </w:r>
      <w:r>
        <w:rPr>
          <w:rFonts w:hint="eastAsia"/>
        </w:rPr>
        <w:t xml:space="preserve">에 </w:t>
      </w:r>
      <w:r>
        <w:t xml:space="preserve">double real, char c, char s[], char comment </w:t>
      </w:r>
      <w:r>
        <w:rPr>
          <w:rFonts w:hint="eastAsia"/>
        </w:rPr>
        <w:t>추가.</w:t>
      </w:r>
      <w:r>
        <w:t xml:space="preserve"> real</w:t>
      </w:r>
      <w:r>
        <w:rPr>
          <w:rFonts w:hint="eastAsia"/>
        </w:rPr>
        <w:t>은 실수,</w:t>
      </w:r>
      <w:r>
        <w:t xml:space="preserve"> c</w:t>
      </w:r>
      <w:r>
        <w:rPr>
          <w:rFonts w:hint="eastAsia"/>
        </w:rPr>
        <w:t>는 문자,</w:t>
      </w:r>
      <w:r>
        <w:t xml:space="preserve"> s</w:t>
      </w:r>
      <w:r>
        <w:rPr>
          <w:rFonts w:hint="eastAsia"/>
        </w:rPr>
        <w:t>는 문자열,</w:t>
      </w:r>
      <w:r>
        <w:t xml:space="preserve"> comment</w:t>
      </w:r>
      <w:r>
        <w:rPr>
          <w:rFonts w:hint="eastAsia"/>
        </w:rPr>
        <w:t>는 주석을 저장한다.</w:t>
      </w:r>
    </w:p>
    <w:p w14:paraId="0D685AB7" w14:textId="776CC4B1" w:rsidR="00802FCB" w:rsidRDefault="00802FCB" w:rsidP="004D614A"/>
    <w:p w14:paraId="22C2AC92" w14:textId="216310AB" w:rsidR="00802FCB" w:rsidRDefault="00802FCB" w:rsidP="004D614A"/>
    <w:p w14:paraId="7083295D" w14:textId="72D6CC4B" w:rsidR="00802FCB" w:rsidRDefault="00802FCB" w:rsidP="004D614A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802FCB" w14:paraId="2022FE39" w14:textId="77777777" w:rsidTr="00802FCB">
        <w:tc>
          <w:tcPr>
            <w:tcW w:w="5949" w:type="dxa"/>
          </w:tcPr>
          <w:p w14:paraId="4AAA724F" w14:textId="7EDF718D" w:rsidR="00802FCB" w:rsidRPr="00802FCB" w:rsidRDefault="00802FCB" w:rsidP="004D614A">
            <w:pPr>
              <w:rPr>
                <w:rFonts w:ascii="D2Coding ligature" w:eastAsia="D2Coding ligature" w:hAnsi="D2Coding ligature"/>
              </w:rPr>
            </w:pP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lastRenderedPageBreak/>
              <w:t>double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getRealNumber(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int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num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067" w:type="dxa"/>
          </w:tcPr>
          <w:p w14:paraId="07F01359" w14:textId="6A7A1419" w:rsidR="00802FCB" w:rsidRDefault="00802FCB" w:rsidP="004D614A">
            <w:r>
              <w:rPr>
                <w:rFonts w:hint="eastAsia"/>
              </w:rPr>
              <w:t xml:space="preserve">소수점 아래 숫자를 정수로 입력 받아 </w:t>
            </w:r>
            <w:r w:rsidR="00DF78F2">
              <w:rPr>
                <w:rFonts w:hint="eastAsia"/>
              </w:rPr>
              <w:t>원래의 실수부</w:t>
            </w:r>
            <w:r>
              <w:rPr>
                <w:rFonts w:hint="eastAsia"/>
              </w:rPr>
              <w:t>로 반환</w:t>
            </w:r>
          </w:p>
        </w:tc>
      </w:tr>
      <w:tr w:rsidR="00802FCB" w14:paraId="3FF6BBF0" w14:textId="77777777" w:rsidTr="00802FCB">
        <w:tc>
          <w:tcPr>
            <w:tcW w:w="5949" w:type="dxa"/>
          </w:tcPr>
          <w:p w14:paraId="797F8FB8" w14:textId="52E00077" w:rsidR="00802FCB" w:rsidRPr="00802FCB" w:rsidRDefault="00802FCB" w:rsidP="00802FCB">
            <w:pPr>
              <w:rPr>
                <w:rFonts w:ascii="D2Coding ligature" w:eastAsia="D2Coding ligature" w:hAnsi="D2Coding ligature"/>
              </w:rPr>
            </w:pP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getCharacter(</w:t>
            </w:r>
            <w:r w:rsidRPr="00802FCB">
              <w:rPr>
                <w:rFonts w:ascii="D2Coding ligature" w:eastAsia="D2Coding ligature" w:hAnsi="D2Coding ligature" w:cs="돋움체"/>
                <w:color w:val="2B91AF"/>
                <w:sz w:val="19"/>
                <w:szCs w:val="19"/>
              </w:rPr>
              <w:t>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*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sourceFile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, 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ch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067" w:type="dxa"/>
          </w:tcPr>
          <w:p w14:paraId="2DB97CD5" w14:textId="00D6EBEA" w:rsidR="00802FCB" w:rsidRDefault="00CC04C4" w:rsidP="004D614A">
            <w:r>
              <w:rPr>
                <w:rFonts w:hint="eastAsia"/>
              </w:rPr>
              <w:t>f</w:t>
            </w:r>
            <w:r w:rsidR="00A06EE2">
              <w:t>ile</w:t>
            </w:r>
            <w:r w:rsidR="00A06EE2">
              <w:rPr>
                <w:rFonts w:hint="eastAsia"/>
              </w:rPr>
              <w:t>에서 c</w:t>
            </w:r>
            <w:r w:rsidR="00A06EE2">
              <w:t xml:space="preserve">har type </w:t>
            </w:r>
            <w:r w:rsidR="00A06EE2">
              <w:rPr>
                <w:rFonts w:hint="eastAsia"/>
              </w:rPr>
              <w:t>문자를 하나 추출하여 반환.</w:t>
            </w:r>
            <w:r w:rsidR="00A06EE2">
              <w:t xml:space="preserve"> char type</w:t>
            </w:r>
            <w:r w:rsidR="00A06EE2">
              <w:rPr>
                <w:rFonts w:hint="eastAsia"/>
              </w:rPr>
              <w:t xml:space="preserve">은 </w:t>
            </w:r>
            <w:r w:rsidR="00A06EE2">
              <w:t>‘</w:t>
            </w:r>
            <w:r w:rsidR="00A06EE2">
              <w:rPr>
                <w:rFonts w:hint="eastAsia"/>
              </w:rPr>
              <w:t xml:space="preserve">로 </w:t>
            </w:r>
            <w:r w:rsidR="00296D50">
              <w:rPr>
                <w:rFonts w:hint="eastAsia"/>
              </w:rPr>
              <w:t>싸</w:t>
            </w:r>
            <w:r w:rsidR="00B77FF2">
              <w:rPr>
                <w:rFonts w:hint="eastAsia"/>
              </w:rPr>
              <w:t>인</w:t>
            </w:r>
            <w:r w:rsidR="00A06EE2">
              <w:rPr>
                <w:rFonts w:hint="eastAsia"/>
              </w:rPr>
              <w:t xml:space="preserve"> 형태이다.</w:t>
            </w:r>
          </w:p>
        </w:tc>
      </w:tr>
      <w:tr w:rsidR="00802FCB" w14:paraId="51F2182F" w14:textId="77777777" w:rsidTr="00802FCB">
        <w:tc>
          <w:tcPr>
            <w:tcW w:w="5949" w:type="dxa"/>
          </w:tcPr>
          <w:p w14:paraId="7794C7BE" w14:textId="22479500" w:rsidR="00802FCB" w:rsidRPr="00802FCB" w:rsidRDefault="00802FCB" w:rsidP="004D614A">
            <w:pPr>
              <w:rPr>
                <w:rFonts w:ascii="D2Coding ligature" w:eastAsia="D2Coding ligature" w:hAnsi="D2Coding ligature"/>
              </w:rPr>
            </w:pP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* getString(</w:t>
            </w:r>
            <w:r w:rsidRPr="00802FCB">
              <w:rPr>
                <w:rFonts w:ascii="D2Coding ligature" w:eastAsia="D2Coding ligature" w:hAnsi="D2Coding ligature" w:cs="돋움체"/>
                <w:color w:val="2B91AF"/>
                <w:sz w:val="19"/>
                <w:szCs w:val="19"/>
              </w:rPr>
              <w:t>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*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sourceFile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, 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ch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067" w:type="dxa"/>
          </w:tcPr>
          <w:p w14:paraId="21BFB0E5" w14:textId="250AF1BA" w:rsidR="00802FCB" w:rsidRDefault="002E09E8" w:rsidP="004D614A"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 xml:space="preserve">에서 </w:t>
            </w:r>
            <w:r>
              <w:t xml:space="preserve">string type </w:t>
            </w:r>
            <w:r>
              <w:rPr>
                <w:rFonts w:hint="eastAsia"/>
              </w:rPr>
              <w:t>문자열을 하나 추출하여 반환.</w:t>
            </w:r>
            <w:r>
              <w:t xml:space="preserve"> string type </w:t>
            </w:r>
            <w:r>
              <w:rPr>
                <w:rFonts w:hint="eastAsia"/>
              </w:rPr>
              <w:t xml:space="preserve">은 </w:t>
            </w:r>
            <w:r>
              <w:t>“로</w:t>
            </w:r>
            <w:r>
              <w:rPr>
                <w:rFonts w:hint="eastAsia"/>
              </w:rPr>
              <w:t xml:space="preserve"> 싸인 형태이다.</w:t>
            </w:r>
          </w:p>
        </w:tc>
      </w:tr>
      <w:tr w:rsidR="00802FCB" w14:paraId="3F4A1B0D" w14:textId="77777777" w:rsidTr="00802FCB">
        <w:tc>
          <w:tcPr>
            <w:tcW w:w="5949" w:type="dxa"/>
          </w:tcPr>
          <w:p w14:paraId="4F96987E" w14:textId="6860F356" w:rsidR="00802FCB" w:rsidRPr="00802FCB" w:rsidRDefault="00802FCB" w:rsidP="004D614A">
            <w:pPr>
              <w:rPr>
                <w:rFonts w:ascii="D2Coding ligature" w:eastAsia="D2Coding ligature" w:hAnsi="D2Coding ligature"/>
              </w:rPr>
            </w:pP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* getLineComment(</w:t>
            </w:r>
            <w:r w:rsidRPr="00802FCB">
              <w:rPr>
                <w:rFonts w:ascii="D2Coding ligature" w:eastAsia="D2Coding ligature" w:hAnsi="D2Coding ligature" w:cs="돋움체"/>
                <w:color w:val="2B91AF"/>
                <w:sz w:val="19"/>
                <w:szCs w:val="19"/>
              </w:rPr>
              <w:t>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*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sourceFile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, 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ch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067" w:type="dxa"/>
          </w:tcPr>
          <w:p w14:paraId="5F64F64F" w14:textId="3AF6F2C5" w:rsidR="00802FCB" w:rsidRDefault="006566ED" w:rsidP="004D614A"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 xml:space="preserve">의 </w:t>
            </w:r>
            <w:r>
              <w:t>line comment</w:t>
            </w:r>
            <w:r>
              <w:rPr>
                <w:rFonts w:hint="eastAsia"/>
              </w:rPr>
              <w:t xml:space="preserve">를 반환 </w:t>
            </w:r>
            <w:r>
              <w:t>line comment</w:t>
            </w:r>
            <w:r>
              <w:rPr>
                <w:rFonts w:hint="eastAsia"/>
              </w:rPr>
              <w:t xml:space="preserve">는 </w:t>
            </w:r>
            <w:r>
              <w:t xml:space="preserve">// </w:t>
            </w:r>
            <w:r>
              <w:rPr>
                <w:rFonts w:hint="eastAsia"/>
              </w:rPr>
              <w:t>뒤에 나타남.</w:t>
            </w:r>
            <w:r w:rsidR="00CB5F6D">
              <w:t xml:space="preserve"> </w:t>
            </w:r>
            <w:r w:rsidR="002024AB">
              <w:t>token.value</w:t>
            </w:r>
            <w:r w:rsidR="002024AB">
              <w:rPr>
                <w:rFonts w:hint="eastAsia"/>
              </w:rPr>
              <w:t xml:space="preserve">로 </w:t>
            </w:r>
            <w:r w:rsidR="00CB5F6D">
              <w:t>//</w:t>
            </w:r>
            <w:r w:rsidR="00CB5F6D">
              <w:rPr>
                <w:rFonts w:hint="eastAsia"/>
              </w:rPr>
              <w:t>뒤에 문자열</w:t>
            </w:r>
            <w:r w:rsidR="00604BCE">
              <w:rPr>
                <w:rFonts w:hint="eastAsia"/>
              </w:rPr>
              <w:t xml:space="preserve"> 저장</w:t>
            </w:r>
          </w:p>
        </w:tc>
      </w:tr>
      <w:tr w:rsidR="00802FCB" w14:paraId="0881A629" w14:textId="77777777" w:rsidTr="00802FCB">
        <w:tc>
          <w:tcPr>
            <w:tcW w:w="5949" w:type="dxa"/>
          </w:tcPr>
          <w:p w14:paraId="18FCA036" w14:textId="4E029AAB" w:rsidR="00802FCB" w:rsidRPr="00802FCB" w:rsidRDefault="00802FCB" w:rsidP="00802FCB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/>
              </w:rPr>
            </w:pP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* getDocComment(</w:t>
            </w:r>
            <w:r w:rsidRPr="00802FCB">
              <w:rPr>
                <w:rFonts w:ascii="D2Coding ligature" w:eastAsia="D2Coding ligature" w:hAnsi="D2Coding ligature" w:cs="돋움체"/>
                <w:color w:val="2B91AF"/>
                <w:sz w:val="19"/>
                <w:szCs w:val="19"/>
              </w:rPr>
              <w:t>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*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sourceFile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, 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ch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067" w:type="dxa"/>
          </w:tcPr>
          <w:p w14:paraId="7FE737CA" w14:textId="77777777" w:rsidR="00802FCB" w:rsidRDefault="006566ED" w:rsidP="004D614A"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 xml:space="preserve">의 </w:t>
            </w:r>
            <w:r>
              <w:t>multiline comment</w:t>
            </w:r>
            <w:r>
              <w:rPr>
                <w:rFonts w:hint="eastAsia"/>
              </w:rPr>
              <w:t>를 반환.</w:t>
            </w:r>
            <w:r>
              <w:t xml:space="preserve"> multiline comment</w:t>
            </w:r>
            <w:r>
              <w:rPr>
                <w:rFonts w:hint="eastAsia"/>
              </w:rPr>
              <w:t xml:space="preserve">는 </w:t>
            </w:r>
            <w:r>
              <w:t xml:space="preserve">/* */ </w:t>
            </w:r>
            <w:r>
              <w:rPr>
                <w:rFonts w:hint="eastAsia"/>
              </w:rPr>
              <w:t>형식</w:t>
            </w:r>
            <w:r w:rsidR="004B36D3">
              <w:rPr>
                <w:rFonts w:hint="eastAsia"/>
              </w:rPr>
              <w:t>을 갖는다.</w:t>
            </w:r>
            <w:r w:rsidR="002024AB">
              <w:t xml:space="preserve"> token.value</w:t>
            </w:r>
            <w:r w:rsidR="002024AB">
              <w:rPr>
                <w:rFonts w:hint="eastAsia"/>
              </w:rPr>
              <w:t xml:space="preserve">에는 </w:t>
            </w:r>
            <w:r w:rsidR="002024AB">
              <w:t xml:space="preserve">/* */ </w:t>
            </w:r>
            <w:r w:rsidR="002024AB">
              <w:rPr>
                <w:rFonts w:hint="eastAsia"/>
              </w:rPr>
              <w:t>사이의 문자열 저장</w:t>
            </w:r>
            <w:r w:rsidR="00F62FE7">
              <w:rPr>
                <w:rFonts w:hint="eastAsia"/>
              </w:rPr>
              <w:t>.</w:t>
            </w:r>
          </w:p>
          <w:p w14:paraId="2E9AECF8" w14:textId="77DAA2F0" w:rsidR="00F62FE7" w:rsidRDefault="00F62FE7" w:rsidP="004D61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닫는 문자 </w:t>
            </w:r>
            <w:r>
              <w:t>*/</w:t>
            </w:r>
            <w:r>
              <w:rPr>
                <w:rFonts w:hint="eastAsia"/>
              </w:rPr>
              <w:t xml:space="preserve">이 제대로 오지 않으면 </w:t>
            </w:r>
            <w:r>
              <w:t>Error</w:t>
            </w:r>
            <w:r>
              <w:rPr>
                <w:rFonts w:hint="eastAsia"/>
              </w:rPr>
              <w:t>를 발생시켰다.</w:t>
            </w:r>
          </w:p>
        </w:tc>
      </w:tr>
      <w:tr w:rsidR="00802FCB" w14:paraId="5619ED97" w14:textId="77777777" w:rsidTr="00802FCB">
        <w:tc>
          <w:tcPr>
            <w:tcW w:w="5949" w:type="dxa"/>
          </w:tcPr>
          <w:p w14:paraId="70D031FB" w14:textId="2CBF9D4F" w:rsidR="00802FCB" w:rsidRPr="00802FCB" w:rsidRDefault="00802FCB" w:rsidP="00802FCB">
            <w:pPr>
              <w:tabs>
                <w:tab w:val="left" w:pos="2970"/>
              </w:tabs>
              <w:rPr>
                <w:rFonts w:ascii="D2Coding ligature" w:eastAsia="D2Coding ligature" w:hAnsi="D2Coding ligature"/>
              </w:rPr>
            </w:pP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double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getFloatingPoint(</w:t>
            </w:r>
            <w:r w:rsidRPr="00802FCB">
              <w:rPr>
                <w:rFonts w:ascii="D2Coding ligature" w:eastAsia="D2Coding ligature" w:hAnsi="D2Coding ligature" w:cs="돋움체"/>
                <w:color w:val="2B91AF"/>
                <w:sz w:val="19"/>
                <w:szCs w:val="19"/>
              </w:rPr>
              <w:t>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*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sourceFile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, 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ch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, 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int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num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067" w:type="dxa"/>
          </w:tcPr>
          <w:p w14:paraId="7E1A6822" w14:textId="21A527C9" w:rsidR="00802FCB" w:rsidRDefault="007A709E" w:rsidP="004D614A"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에서 부동소수 반환.</w:t>
            </w:r>
            <w:r>
              <w:t xml:space="preserve"> e</w:t>
            </w:r>
            <w:r>
              <w:rPr>
                <w:rFonts w:hint="eastAsia"/>
              </w:rPr>
              <w:t>가 나오면 호출되는 함수.</w:t>
            </w:r>
            <w:r>
              <w:t xml:space="preserve"> </w:t>
            </w:r>
          </w:p>
        </w:tc>
      </w:tr>
      <w:tr w:rsidR="00802FCB" w14:paraId="254C7B8C" w14:textId="77777777" w:rsidTr="00802FCB">
        <w:tc>
          <w:tcPr>
            <w:tcW w:w="5949" w:type="dxa"/>
          </w:tcPr>
          <w:p w14:paraId="3BBCA2D5" w14:textId="3F96B146" w:rsidR="00802FCB" w:rsidRPr="00802FCB" w:rsidRDefault="00802FCB" w:rsidP="004D614A">
            <w:pPr>
              <w:rPr>
                <w:rFonts w:ascii="D2Coding ligature" w:eastAsia="D2Coding ligature" w:hAnsi="D2Coding ligature"/>
              </w:rPr>
            </w:pP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void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deleteStar(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*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s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, 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*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s2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, </w:t>
            </w:r>
            <w:r w:rsidRPr="00802FCB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int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802FCB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maxLen</w:t>
            </w:r>
            <w:r w:rsidRPr="00802FCB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067" w:type="dxa"/>
          </w:tcPr>
          <w:p w14:paraId="4EBF8B36" w14:textId="76E5B39A" w:rsidR="00802FCB" w:rsidRDefault="008D5785" w:rsidP="004D614A">
            <w:r>
              <w:rPr>
                <w:rFonts w:hint="eastAsia"/>
              </w:rPr>
              <w:t>m</w:t>
            </w:r>
            <w:r>
              <w:t>ultiline comment</w:t>
            </w:r>
            <w:r>
              <w:rPr>
                <w:rFonts w:hint="eastAsia"/>
              </w:rPr>
              <w:t xml:space="preserve">를 </w:t>
            </w:r>
            <w:r>
              <w:t>token.value</w:t>
            </w:r>
            <w:r>
              <w:rPr>
                <w:rFonts w:hint="eastAsia"/>
              </w:rPr>
              <w:t xml:space="preserve">에 저장할 때 </w:t>
            </w:r>
            <w:r>
              <w:t xml:space="preserve">/* */ </w:t>
            </w:r>
            <w:r>
              <w:rPr>
                <w:rFonts w:hint="eastAsia"/>
              </w:rPr>
              <w:t xml:space="preserve">를 </w:t>
            </w:r>
            <w:r w:rsidR="00A40B9D">
              <w:rPr>
                <w:rFonts w:hint="eastAsia"/>
              </w:rPr>
              <w:t xml:space="preserve">앞뒤 같은 개수로 연속된 </w:t>
            </w:r>
            <w:r w:rsidR="00A40B9D">
              <w:t>star</w:t>
            </w:r>
            <w:r>
              <w:rPr>
                <w:rFonts w:hint="eastAsia"/>
              </w:rPr>
              <w:t>삭제</w:t>
            </w:r>
          </w:p>
        </w:tc>
      </w:tr>
    </w:tbl>
    <w:p w14:paraId="35684EA9" w14:textId="77777777" w:rsidR="00802FCB" w:rsidRPr="005111C1" w:rsidRDefault="00802FCB" w:rsidP="004D614A"/>
    <w:p w14:paraId="5CFA80F6" w14:textId="19A6B8B9" w:rsidR="004D614A" w:rsidRDefault="004D614A" w:rsidP="004D614A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37F" w14:paraId="5938243C" w14:textId="77777777" w:rsidTr="006F737F">
        <w:tc>
          <w:tcPr>
            <w:tcW w:w="9016" w:type="dxa"/>
          </w:tcPr>
          <w:p w14:paraId="7F7158B9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case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6F737F">
              <w:rPr>
                <w:rFonts w:ascii="D2Coding ligature" w:eastAsia="D2Coding ligature" w:hAnsi="D2Coding ligature" w:cs="돋움체"/>
                <w:color w:val="A31515"/>
                <w:sz w:val="19"/>
                <w:szCs w:val="19"/>
              </w:rPr>
              <w:t>'/'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:</w:t>
            </w:r>
          </w:p>
          <w:p w14:paraId="3A65BED2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ch = fgetc(</w:t>
            </w:r>
            <w:r w:rsidRPr="006F737F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sourceFile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);</w:t>
            </w:r>
          </w:p>
          <w:p w14:paraId="6C5663D1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</w:t>
            </w:r>
            <w:r w:rsidRPr="006F737F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if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(ch == </w:t>
            </w:r>
            <w:r w:rsidRPr="006F737F">
              <w:rPr>
                <w:rFonts w:ascii="D2Coding ligature" w:eastAsia="D2Coding ligature" w:hAnsi="D2Coding ligature" w:cs="돋움체"/>
                <w:color w:val="A31515"/>
                <w:sz w:val="19"/>
                <w:szCs w:val="19"/>
              </w:rPr>
              <w:t>'*'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)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ab/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ab/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ab/>
            </w:r>
            <w:r w:rsidRPr="006F737F">
              <w:rPr>
                <w:rFonts w:ascii="D2Coding ligature" w:eastAsia="D2Coding ligature" w:hAnsi="D2Coding ligature" w:cs="돋움체"/>
                <w:color w:val="008000"/>
                <w:sz w:val="19"/>
                <w:szCs w:val="19"/>
              </w:rPr>
              <w:t>// text comment</w:t>
            </w:r>
          </w:p>
          <w:p w14:paraId="4940277C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3D37A2E1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</w:t>
            </w:r>
            <w:r w:rsidRPr="006F737F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char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temp[</w:t>
            </w:r>
            <w:r w:rsidRPr="006F737F">
              <w:rPr>
                <w:rFonts w:ascii="D2Coding ligature" w:eastAsia="D2Coding ligature" w:hAnsi="D2Coding ligature" w:cs="돋움체"/>
                <w:color w:val="6F008A"/>
                <w:sz w:val="19"/>
                <w:szCs w:val="19"/>
              </w:rPr>
              <w:t>MAX_COMMENT_LENGTH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];</w:t>
            </w:r>
          </w:p>
          <w:p w14:paraId="1A705B9F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strcpy_s(temp, </w:t>
            </w:r>
            <w:r w:rsidRPr="006F737F">
              <w:rPr>
                <w:rFonts w:ascii="D2Coding ligature" w:eastAsia="D2Coding ligature" w:hAnsi="D2Coding ligature" w:cs="돋움체"/>
                <w:color w:val="6F008A"/>
                <w:sz w:val="19"/>
                <w:szCs w:val="19"/>
              </w:rPr>
              <w:t>MAX_COMMENT_LENGTH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, getDocComment(</w:t>
            </w:r>
            <w:r w:rsidRPr="006F737F">
              <w:rPr>
                <w:rFonts w:ascii="D2Coding ligature" w:eastAsia="D2Coding ligature" w:hAnsi="D2Coding ligature" w:cs="돋움체"/>
                <w:color w:val="808080"/>
                <w:sz w:val="19"/>
                <w:szCs w:val="19"/>
              </w:rPr>
              <w:t>sourceFile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, ch));</w:t>
            </w:r>
          </w:p>
          <w:p w14:paraId="637799FB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</w:t>
            </w:r>
            <w:r w:rsidRPr="006F737F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if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(*temp == </w:t>
            </w:r>
            <w:r w:rsidRPr="006F737F">
              <w:rPr>
                <w:rFonts w:ascii="D2Coding ligature" w:eastAsia="D2Coding ligature" w:hAnsi="D2Coding ligature" w:cs="돋움체"/>
                <w:color w:val="A31515"/>
                <w:sz w:val="19"/>
                <w:szCs w:val="19"/>
              </w:rPr>
              <w:t>'*'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) </w:t>
            </w:r>
            <w:r w:rsidRPr="006F737F">
              <w:rPr>
                <w:rFonts w:ascii="D2Coding ligature" w:eastAsia="D2Coding ligature" w:hAnsi="D2Coding ligature" w:cs="돋움체"/>
                <w:color w:val="008000"/>
                <w:sz w:val="19"/>
                <w:szCs w:val="19"/>
              </w:rPr>
              <w:t>// document comment</w:t>
            </w:r>
          </w:p>
          <w:p w14:paraId="7E5B2D5D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{</w:t>
            </w:r>
          </w:p>
          <w:p w14:paraId="0AE83A4E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    *temp = *(temp + 1);</w:t>
            </w:r>
          </w:p>
          <w:p w14:paraId="0A117D02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lastRenderedPageBreak/>
              <w:t xml:space="preserve">                    token.number = </w:t>
            </w:r>
            <w:r w:rsidRPr="006F737F">
              <w:rPr>
                <w:rFonts w:ascii="D2Coding ligature" w:eastAsia="D2Coding ligature" w:hAnsi="D2Coding ligature" w:cs="돋움체"/>
                <w:color w:val="2F4F4F"/>
                <w:sz w:val="19"/>
                <w:szCs w:val="19"/>
              </w:rPr>
              <w:t>tdocumentcomment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;</w:t>
            </w:r>
          </w:p>
          <w:p w14:paraId="5BF571D1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    strcpy_s(token.value.comment, </w:t>
            </w:r>
            <w:r w:rsidRPr="006F737F">
              <w:rPr>
                <w:rFonts w:ascii="D2Coding ligature" w:eastAsia="D2Coding ligature" w:hAnsi="D2Coding ligature" w:cs="돋움체"/>
                <w:color w:val="6F008A"/>
                <w:sz w:val="19"/>
                <w:szCs w:val="19"/>
              </w:rPr>
              <w:t>MAX_COMMENT_LENGTH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, temp);</w:t>
            </w:r>
          </w:p>
          <w:p w14:paraId="721C52B0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}</w:t>
            </w:r>
          </w:p>
          <w:p w14:paraId="439D1C21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</w:t>
            </w:r>
            <w:r w:rsidRPr="006F737F">
              <w:rPr>
                <w:rFonts w:ascii="D2Coding ligature" w:eastAsia="D2Coding ligature" w:hAnsi="D2Coding ligature" w:cs="돋움체"/>
                <w:color w:val="0000FF"/>
                <w:sz w:val="19"/>
                <w:szCs w:val="19"/>
              </w:rPr>
              <w:t>else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</w:t>
            </w:r>
            <w:r w:rsidRPr="006F737F">
              <w:rPr>
                <w:rFonts w:ascii="D2Coding ligature" w:eastAsia="D2Coding ligature" w:hAnsi="D2Coding ligature" w:cs="돋움체"/>
                <w:color w:val="008000"/>
                <w:sz w:val="19"/>
                <w:szCs w:val="19"/>
              </w:rPr>
              <w:t>// multilinecomment</w:t>
            </w:r>
          </w:p>
          <w:p w14:paraId="7D4CF0EE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{</w:t>
            </w:r>
          </w:p>
          <w:p w14:paraId="0BC3DD97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    token.number = </w:t>
            </w:r>
            <w:r w:rsidRPr="006F737F">
              <w:rPr>
                <w:rFonts w:ascii="D2Coding ligature" w:eastAsia="D2Coding ligature" w:hAnsi="D2Coding ligature" w:cs="돋움체"/>
                <w:color w:val="2F4F4F"/>
                <w:sz w:val="19"/>
                <w:szCs w:val="19"/>
              </w:rPr>
              <w:t>tmultilinecomment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;</w:t>
            </w:r>
          </w:p>
          <w:p w14:paraId="74189888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    strcpy_s(token.value.comment, </w:t>
            </w:r>
            <w:r w:rsidRPr="006F737F">
              <w:rPr>
                <w:rFonts w:ascii="D2Coding ligature" w:eastAsia="D2Coding ligature" w:hAnsi="D2Coding ligature" w:cs="돋움체"/>
                <w:color w:val="6F008A"/>
                <w:sz w:val="19"/>
                <w:szCs w:val="19"/>
              </w:rPr>
              <w:t>MAX_COMMENT_LENGTH</w:t>
            </w: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>, temp);</w:t>
            </w:r>
          </w:p>
          <w:p w14:paraId="6EA09FD3" w14:textId="77777777" w:rsidR="006F737F" w:rsidRP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    }</w:t>
            </w:r>
          </w:p>
          <w:p w14:paraId="547CF7B8" w14:textId="264FAD22" w:rsidR="006F737F" w:rsidRDefault="006F737F" w:rsidP="006F737F">
            <w:pPr>
              <w:widowControl w:val="0"/>
              <w:autoSpaceDE w:val="0"/>
              <w:autoSpaceDN w:val="0"/>
              <w:adjustRightInd w:val="0"/>
              <w:rPr>
                <w:rFonts w:hint="eastAsia"/>
              </w:rPr>
            </w:pPr>
            <w:r w:rsidRPr="006F737F">
              <w:rPr>
                <w:rFonts w:ascii="D2Coding ligature" w:eastAsia="D2Coding ligature" w:hAnsi="D2Coding ligature" w:cs="돋움체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6F737F" w14:paraId="6182795C" w14:textId="77777777" w:rsidTr="006F737F">
        <w:tc>
          <w:tcPr>
            <w:tcW w:w="9016" w:type="dxa"/>
          </w:tcPr>
          <w:p w14:paraId="7A8A77FB" w14:textId="77777777" w:rsidR="006F737F" w:rsidRPr="00F62FE7" w:rsidRDefault="006F737F" w:rsidP="006F737F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돋움체"/>
                <w:sz w:val="20"/>
                <w:szCs w:val="20"/>
              </w:rPr>
            </w:pPr>
            <w:r w:rsidRPr="00F62FE7">
              <w:rPr>
                <w:rFonts w:cs="돋움체" w:hint="eastAsia"/>
                <w:sz w:val="20"/>
                <w:szCs w:val="20"/>
              </w:rPr>
              <w:lastRenderedPageBreak/>
              <w:t>m</w:t>
            </w:r>
            <w:r w:rsidRPr="00F62FE7">
              <w:rPr>
                <w:rFonts w:cs="돋움체"/>
                <w:sz w:val="20"/>
                <w:szCs w:val="20"/>
              </w:rPr>
              <w:t>ultiline comment</w:t>
            </w:r>
            <w:r w:rsidRPr="00F62FE7">
              <w:rPr>
                <w:rFonts w:cs="돋움체" w:hint="eastAsia"/>
                <w:sz w:val="20"/>
                <w:szCs w:val="20"/>
              </w:rPr>
              <w:t xml:space="preserve">와 </w:t>
            </w:r>
            <w:r w:rsidRPr="00F62FE7">
              <w:rPr>
                <w:rFonts w:cs="돋움체"/>
                <w:sz w:val="20"/>
                <w:szCs w:val="20"/>
              </w:rPr>
              <w:t>document comment</w:t>
            </w:r>
            <w:r w:rsidRPr="00F62FE7">
              <w:rPr>
                <w:rFonts w:cs="돋움체" w:hint="eastAsia"/>
                <w:sz w:val="20"/>
                <w:szCs w:val="20"/>
              </w:rPr>
              <w:t>는 공통된 과정을 거친다.</w:t>
            </w:r>
            <w:r w:rsidRPr="00F62FE7">
              <w:rPr>
                <w:rFonts w:cs="돋움체"/>
                <w:sz w:val="20"/>
                <w:szCs w:val="20"/>
              </w:rPr>
              <w:t xml:space="preserve"> getDocComment</w:t>
            </w:r>
            <w:r w:rsidRPr="00F62FE7">
              <w:rPr>
                <w:rFonts w:cs="돋움체" w:hint="eastAsia"/>
                <w:sz w:val="20"/>
                <w:szCs w:val="20"/>
              </w:rPr>
              <w:t xml:space="preserve">를 통해 반환된 문자열이 </w:t>
            </w:r>
            <w:r w:rsidRPr="00F62FE7">
              <w:rPr>
                <w:rFonts w:cs="돋움체"/>
                <w:sz w:val="20"/>
                <w:szCs w:val="20"/>
              </w:rPr>
              <w:t>*</w:t>
            </w:r>
            <w:r w:rsidRPr="00F62FE7">
              <w:rPr>
                <w:rFonts w:cs="돋움체" w:hint="eastAsia"/>
                <w:sz w:val="20"/>
                <w:szCs w:val="20"/>
              </w:rPr>
              <w:t xml:space="preserve">로 시작하면 </w:t>
            </w:r>
            <w:r w:rsidRPr="00F62FE7">
              <w:rPr>
                <w:rFonts w:cs="돋움체"/>
                <w:sz w:val="20"/>
                <w:szCs w:val="20"/>
              </w:rPr>
              <w:t>token</w:t>
            </w:r>
            <w:r w:rsidRPr="00F62FE7">
              <w:rPr>
                <w:rFonts w:cs="돋움체" w:hint="eastAsia"/>
                <w:sz w:val="20"/>
                <w:szCs w:val="20"/>
              </w:rPr>
              <w:t xml:space="preserve">을 </w:t>
            </w:r>
            <w:r w:rsidRPr="00F62FE7">
              <w:rPr>
                <w:rFonts w:cs="돋움체"/>
                <w:sz w:val="20"/>
                <w:szCs w:val="20"/>
              </w:rPr>
              <w:t>document comment</w:t>
            </w:r>
            <w:r w:rsidRPr="00F62FE7">
              <w:rPr>
                <w:rFonts w:cs="돋움체" w:hint="eastAsia"/>
                <w:sz w:val="20"/>
                <w:szCs w:val="20"/>
              </w:rPr>
              <w:t>로 인식하고,</w:t>
            </w:r>
            <w:r w:rsidRPr="00F62FE7">
              <w:rPr>
                <w:rFonts w:cs="돋움체"/>
                <w:sz w:val="20"/>
                <w:szCs w:val="20"/>
              </w:rPr>
              <w:t xml:space="preserve"> </w:t>
            </w:r>
            <w:r w:rsidRPr="00F62FE7">
              <w:rPr>
                <w:rFonts w:cs="돋움체" w:hint="eastAsia"/>
                <w:sz w:val="20"/>
                <w:szCs w:val="20"/>
              </w:rPr>
              <w:t xml:space="preserve">그렇지 않다면 </w:t>
            </w:r>
            <w:r w:rsidRPr="00F62FE7">
              <w:rPr>
                <w:rFonts w:cs="돋움체"/>
                <w:sz w:val="20"/>
                <w:szCs w:val="20"/>
              </w:rPr>
              <w:t>multiline comment</w:t>
            </w:r>
            <w:r w:rsidRPr="00F62FE7">
              <w:rPr>
                <w:rFonts w:cs="돋움체" w:hint="eastAsia"/>
                <w:sz w:val="20"/>
                <w:szCs w:val="20"/>
              </w:rPr>
              <w:t>로 인식했다.</w:t>
            </w:r>
            <w:r w:rsidRPr="00F62FE7">
              <w:rPr>
                <w:rFonts w:cs="돋움체"/>
                <w:sz w:val="20"/>
                <w:szCs w:val="20"/>
              </w:rPr>
              <w:t xml:space="preserve"> </w:t>
            </w:r>
            <w:r w:rsidRPr="00F62FE7">
              <w:rPr>
                <w:rFonts w:cs="돋움체" w:hint="eastAsia"/>
                <w:sz w:val="20"/>
                <w:szCs w:val="20"/>
              </w:rPr>
              <w:t>d</w:t>
            </w:r>
            <w:r w:rsidRPr="00F62FE7">
              <w:rPr>
                <w:rFonts w:cs="돋움체"/>
                <w:sz w:val="20"/>
                <w:szCs w:val="20"/>
              </w:rPr>
              <w:t>ocument</w:t>
            </w:r>
            <w:r w:rsidRPr="00F62FE7">
              <w:rPr>
                <w:rFonts w:cs="돋움체" w:hint="eastAsia"/>
                <w:sz w:val="20"/>
                <w:szCs w:val="20"/>
              </w:rPr>
              <w:t xml:space="preserve"> </w:t>
            </w:r>
            <w:r w:rsidRPr="00F62FE7">
              <w:rPr>
                <w:rFonts w:cs="돋움체"/>
                <w:sz w:val="20"/>
                <w:szCs w:val="20"/>
              </w:rPr>
              <w:t>comment</w:t>
            </w:r>
            <w:r w:rsidRPr="00F62FE7">
              <w:rPr>
                <w:rFonts w:cs="돋움체" w:hint="eastAsia"/>
                <w:sz w:val="20"/>
                <w:szCs w:val="20"/>
              </w:rPr>
              <w:t xml:space="preserve">의 경우 앞의 </w:t>
            </w:r>
            <w:r w:rsidRPr="00F62FE7">
              <w:rPr>
                <w:rFonts w:cs="돋움체"/>
                <w:sz w:val="20"/>
                <w:szCs w:val="20"/>
              </w:rPr>
              <w:t>*</w:t>
            </w:r>
            <w:r w:rsidRPr="00F62FE7">
              <w:rPr>
                <w:rFonts w:cs="돋움체" w:hint="eastAsia"/>
                <w:sz w:val="20"/>
                <w:szCs w:val="20"/>
              </w:rPr>
              <w:t xml:space="preserve">를 제거해주기 위해 </w:t>
            </w:r>
            <w:r w:rsidRPr="00F62FE7">
              <w:rPr>
                <w:rFonts w:cs="돋움체"/>
                <w:sz w:val="20"/>
                <w:szCs w:val="20"/>
              </w:rPr>
              <w:t>*temp = *(temp + 1);</w:t>
            </w:r>
            <w:r w:rsidRPr="00F62FE7">
              <w:rPr>
                <w:rFonts w:cs="돋움체"/>
                <w:sz w:val="20"/>
                <w:szCs w:val="20"/>
              </w:rPr>
              <w:t xml:space="preserve"> </w:t>
            </w:r>
            <w:r w:rsidRPr="00F62FE7">
              <w:rPr>
                <w:rFonts w:cs="돋움체" w:hint="eastAsia"/>
                <w:sz w:val="20"/>
                <w:szCs w:val="20"/>
              </w:rPr>
              <w:t>왼쪽과 같은 과정을 거쳤다.</w:t>
            </w:r>
            <w:r w:rsidRPr="00F62FE7">
              <w:rPr>
                <w:rFonts w:cs="돋움체"/>
                <w:sz w:val="20"/>
                <w:szCs w:val="20"/>
              </w:rPr>
              <w:t xml:space="preserve"> </w:t>
            </w:r>
          </w:p>
          <w:p w14:paraId="3742B807" w14:textId="77777777" w:rsidR="006F737F" w:rsidRPr="000144E1" w:rsidRDefault="006F737F" w:rsidP="006F737F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돋움체"/>
                <w:b/>
                <w:bCs/>
                <w:sz w:val="20"/>
                <w:szCs w:val="20"/>
              </w:rPr>
            </w:pPr>
          </w:p>
          <w:p w14:paraId="1081E031" w14:textId="39018AC7" w:rsidR="006F737F" w:rsidRPr="00EC08D5" w:rsidRDefault="006F737F" w:rsidP="006F73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D2Coding ligature" w:eastAsia="D2Coding ligature" w:hAnsi="D2Coding ligature" w:cs="돋움체" w:hint="eastAsia"/>
                <w:b/>
                <w:bCs/>
                <w:color w:val="0000FF"/>
                <w:sz w:val="19"/>
                <w:szCs w:val="19"/>
              </w:rPr>
            </w:pPr>
            <w:r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 xml:space="preserve">실제 스캐너에서는 </w:t>
            </w:r>
            <w:r w:rsidR="00BC1117"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>주</w:t>
            </w:r>
            <w:r w:rsidR="00EC08D5"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 xml:space="preserve">석의 </w:t>
            </w:r>
            <w:r w:rsidR="00F303EB"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 xml:space="preserve">내용까지는 </w:t>
            </w:r>
            <w:r w:rsidR="00EC08D5"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>인식하지 않는다.</w:t>
            </w:r>
            <w:r w:rsidR="00EC08D5" w:rsidRPr="000144E1">
              <w:rPr>
                <w:rFonts w:cs="돋움체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="00EC08D5"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>그러나,</w:t>
            </w:r>
            <w:r w:rsidR="00EC08D5" w:rsidRPr="000144E1">
              <w:rPr>
                <w:rFonts w:cs="돋움체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 xml:space="preserve">이번 과제에서는 주석의 내용을 보여주기 위해 </w:t>
            </w:r>
            <w:r w:rsidRPr="000144E1">
              <w:rPr>
                <w:rFonts w:cs="돋움체"/>
                <w:b/>
                <w:bCs/>
                <w:color w:val="C00000"/>
                <w:sz w:val="20"/>
                <w:szCs w:val="20"/>
              </w:rPr>
              <w:t>token.value.comment</w:t>
            </w:r>
            <w:r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>에 주석 내용을 저장하</w:t>
            </w:r>
            <w:r w:rsidR="004A5385"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>고</w:t>
            </w:r>
            <w:r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0144E1">
              <w:rPr>
                <w:rFonts w:cs="돋움체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0144E1">
              <w:rPr>
                <w:rFonts w:cs="돋움체" w:hint="eastAsia"/>
                <w:b/>
                <w:bCs/>
                <w:color w:val="C00000"/>
                <w:sz w:val="20"/>
                <w:szCs w:val="20"/>
              </w:rPr>
              <w:t>출력했다.</w:t>
            </w:r>
          </w:p>
        </w:tc>
      </w:tr>
    </w:tbl>
    <w:p w14:paraId="2C094DFA" w14:textId="77777777" w:rsidR="006F737F" w:rsidRDefault="006F737F" w:rsidP="004D614A">
      <w:pPr>
        <w:rPr>
          <w:rFonts w:hint="eastAsia"/>
        </w:rPr>
      </w:pPr>
    </w:p>
    <w:p w14:paraId="12EA3CF3" w14:textId="3F3104F4" w:rsidR="006F737F" w:rsidRDefault="006F737F" w:rsidP="004D614A"/>
    <w:p w14:paraId="5697D3D7" w14:textId="77777777" w:rsidR="006F737F" w:rsidRDefault="006F737F" w:rsidP="004D614A">
      <w:pPr>
        <w:rPr>
          <w:rFonts w:hint="eastAsia"/>
        </w:rPr>
      </w:pPr>
    </w:p>
    <w:p w14:paraId="018C464A" w14:textId="0F22D73C" w:rsidR="003E1A4C" w:rsidRDefault="003E1A4C" w:rsidP="003E1A4C">
      <w:r>
        <w:rPr>
          <w:rFonts w:hint="eastAsia"/>
        </w:rPr>
        <w:t>■ R</w:t>
      </w:r>
      <w:r>
        <w:t>esult</w:t>
      </w:r>
    </w:p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468E" w14:paraId="23738FEF" w14:textId="77777777" w:rsidTr="0010139F">
        <w:tc>
          <w:tcPr>
            <w:tcW w:w="9016" w:type="dxa"/>
            <w:shd w:val="clear" w:color="auto" w:fill="E7E6E6" w:themeFill="background2"/>
          </w:tcPr>
          <w:p w14:paraId="4DED4B6E" w14:textId="4A88C5BF" w:rsidR="00F8468E" w:rsidRDefault="00F8468E" w:rsidP="003E1A4C">
            <w:r w:rsidRPr="00F8468E">
              <w:rPr>
                <w:rFonts w:hint="eastAsia"/>
                <w:color w:val="FF0000"/>
              </w:rPr>
              <w:t>t</w:t>
            </w:r>
            <w:r w:rsidRPr="00F8468E">
              <w:rPr>
                <w:color w:val="FF0000"/>
              </w:rPr>
              <w:t>est2.mc</w:t>
            </w:r>
          </w:p>
        </w:tc>
      </w:tr>
      <w:tr w:rsidR="00F8468E" w14:paraId="0681D7F1" w14:textId="77777777" w:rsidTr="00F8468E">
        <w:tc>
          <w:tcPr>
            <w:tcW w:w="9016" w:type="dxa"/>
          </w:tcPr>
          <w:p w14:paraId="63F72427" w14:textId="77777777" w:rsidR="00EC08D5" w:rsidRDefault="00EC08D5" w:rsidP="00EC08D5">
            <w:r>
              <w:t xml:space="preserve">/** </w:t>
            </w:r>
          </w:p>
          <w:p w14:paraId="1B32E76D" w14:textId="77777777" w:rsidR="00EC08D5" w:rsidRDefault="00EC08D5" w:rsidP="00EC08D5">
            <w:r>
              <w:t xml:space="preserve">   document comment</w:t>
            </w:r>
          </w:p>
          <w:p w14:paraId="0AE512B9" w14:textId="77777777" w:rsidR="00EC08D5" w:rsidRDefault="00EC08D5" w:rsidP="00EC08D5">
            <w:r>
              <w:t>*/</w:t>
            </w:r>
          </w:p>
          <w:p w14:paraId="110BF9AF" w14:textId="77777777" w:rsidR="00EC08D5" w:rsidRDefault="00EC08D5" w:rsidP="00EC08D5"/>
          <w:p w14:paraId="13766413" w14:textId="77777777" w:rsidR="00EC08D5" w:rsidRDefault="00EC08D5" w:rsidP="00EC08D5">
            <w:r>
              <w:t>/* multiline comment*/</w:t>
            </w:r>
          </w:p>
          <w:p w14:paraId="3FE9FAE7" w14:textId="77777777" w:rsidR="00EC08D5" w:rsidRDefault="00EC08D5" w:rsidP="00EC08D5"/>
          <w:p w14:paraId="0E4B4D22" w14:textId="77777777" w:rsidR="00EC08D5" w:rsidRDefault="00EC08D5" w:rsidP="00EC08D5"/>
          <w:p w14:paraId="79DAC353" w14:textId="77777777" w:rsidR="00EC08D5" w:rsidRDefault="00EC08D5" w:rsidP="00EC08D5">
            <w:r>
              <w:t>int main()</w:t>
            </w:r>
          </w:p>
          <w:p w14:paraId="58844D46" w14:textId="77777777" w:rsidR="00EC08D5" w:rsidRDefault="00EC08D5" w:rsidP="00EC08D5">
            <w:r>
              <w:t>{</w:t>
            </w:r>
          </w:p>
          <w:p w14:paraId="669555A9" w14:textId="77777777" w:rsidR="00EC08D5" w:rsidRDefault="00EC08D5" w:rsidP="00EC08D5">
            <w:r>
              <w:t xml:space="preserve">   double d1 = 1.23;</w:t>
            </w:r>
          </w:p>
          <w:p w14:paraId="0A042F6E" w14:textId="77777777" w:rsidR="00EC08D5" w:rsidRDefault="00EC08D5" w:rsidP="00EC08D5">
            <w:r>
              <w:t xml:space="preserve">   double d2 = 45.623e-4;</w:t>
            </w:r>
          </w:p>
          <w:p w14:paraId="5D9C4C2D" w14:textId="77777777" w:rsidR="00EC08D5" w:rsidRDefault="00EC08D5" w:rsidP="00EC08D5">
            <w:r>
              <w:t xml:space="preserve">   double d3 = 45.632e+5;</w:t>
            </w:r>
          </w:p>
          <w:p w14:paraId="5023438C" w14:textId="77777777" w:rsidR="00EC08D5" w:rsidRDefault="00EC08D5" w:rsidP="00EC08D5">
            <w:r>
              <w:t xml:space="preserve">   double d4 = 123e-5;</w:t>
            </w:r>
          </w:p>
          <w:p w14:paraId="73E32C98" w14:textId="77777777" w:rsidR="00EC08D5" w:rsidRDefault="00EC08D5" w:rsidP="00EC08D5">
            <w:r>
              <w:t xml:space="preserve">   char c = 'a';  // comment</w:t>
            </w:r>
          </w:p>
          <w:p w14:paraId="6D32C225" w14:textId="77777777" w:rsidR="00EC08D5" w:rsidRDefault="00EC08D5" w:rsidP="00EC08D5">
            <w:r>
              <w:t xml:space="preserve">   string str = "abc"; // comment</w:t>
            </w:r>
          </w:p>
          <w:p w14:paraId="4F4EFA41" w14:textId="77777777" w:rsidR="00EC08D5" w:rsidRDefault="00EC08D5" w:rsidP="00EC08D5">
            <w:r>
              <w:t xml:space="preserve">   int i = 0;</w:t>
            </w:r>
          </w:p>
          <w:p w14:paraId="23E37059" w14:textId="77777777" w:rsidR="00EC08D5" w:rsidRDefault="00EC08D5" w:rsidP="00EC08D5">
            <w:r>
              <w:t xml:space="preserve">   switch(i)</w:t>
            </w:r>
          </w:p>
          <w:p w14:paraId="6759CCEA" w14:textId="77777777" w:rsidR="00EC08D5" w:rsidRDefault="00EC08D5" w:rsidP="00EC08D5">
            <w:r>
              <w:t xml:space="preserve">   {</w:t>
            </w:r>
          </w:p>
          <w:p w14:paraId="7B170AE4" w14:textId="77777777" w:rsidR="00EC08D5" w:rsidRDefault="00EC08D5" w:rsidP="00EC08D5">
            <w:r>
              <w:lastRenderedPageBreak/>
              <w:t xml:space="preserve">   case 0:</w:t>
            </w:r>
          </w:p>
          <w:p w14:paraId="3E09BD85" w14:textId="77777777" w:rsidR="00EC08D5" w:rsidRDefault="00EC08D5" w:rsidP="00EC08D5">
            <w:r>
              <w:t xml:space="preserve">      continue;</w:t>
            </w:r>
          </w:p>
          <w:p w14:paraId="16B8785A" w14:textId="77777777" w:rsidR="00EC08D5" w:rsidRDefault="00EC08D5" w:rsidP="00EC08D5">
            <w:r>
              <w:t xml:space="preserve">   default:</w:t>
            </w:r>
          </w:p>
          <w:p w14:paraId="3DEDD0CA" w14:textId="77777777" w:rsidR="00EC08D5" w:rsidRDefault="00EC08D5" w:rsidP="00EC08D5">
            <w:r>
              <w:t xml:space="preserve">      break;</w:t>
            </w:r>
          </w:p>
          <w:p w14:paraId="676FA2C8" w14:textId="77777777" w:rsidR="00EC08D5" w:rsidRDefault="00EC08D5" w:rsidP="00EC08D5">
            <w:r>
              <w:t xml:space="preserve">   }</w:t>
            </w:r>
          </w:p>
          <w:p w14:paraId="40C4C4D9" w14:textId="77777777" w:rsidR="00EC08D5" w:rsidRDefault="00EC08D5" w:rsidP="00EC08D5">
            <w:r>
              <w:t xml:space="preserve">   for (int i = 0; i &lt; 10; i++)</w:t>
            </w:r>
          </w:p>
          <w:p w14:paraId="57C08BC7" w14:textId="77777777" w:rsidR="00EC08D5" w:rsidRDefault="00EC08D5" w:rsidP="00EC08D5">
            <w:r>
              <w:t xml:space="preserve">       break;   </w:t>
            </w:r>
            <w:r>
              <w:tab/>
            </w:r>
          </w:p>
          <w:p w14:paraId="2365768E" w14:textId="10BF2E0F" w:rsidR="00F8468E" w:rsidRDefault="00EC08D5" w:rsidP="00EC08D5">
            <w:r>
              <w:t>}</w:t>
            </w:r>
          </w:p>
        </w:tc>
      </w:tr>
      <w:tr w:rsidR="00F8468E" w14:paraId="1BD89614" w14:textId="77777777" w:rsidTr="0010139F">
        <w:tc>
          <w:tcPr>
            <w:tcW w:w="9016" w:type="dxa"/>
            <w:shd w:val="clear" w:color="auto" w:fill="E7E6E6" w:themeFill="background2"/>
          </w:tcPr>
          <w:p w14:paraId="3E45EE6D" w14:textId="7C16FA30" w:rsidR="00F8468E" w:rsidRDefault="00F8468E" w:rsidP="003E1A4C">
            <w:r w:rsidRPr="00F8468E">
              <w:rPr>
                <w:rFonts w:hint="eastAsia"/>
                <w:color w:val="0070C0"/>
              </w:rPr>
              <w:lastRenderedPageBreak/>
              <w:t>t</w:t>
            </w:r>
            <w:r w:rsidRPr="00F8468E">
              <w:rPr>
                <w:color w:val="0070C0"/>
              </w:rPr>
              <w:t>est2.out</w:t>
            </w:r>
          </w:p>
        </w:tc>
      </w:tr>
      <w:tr w:rsidR="00F8468E" w14:paraId="753F5639" w14:textId="77777777" w:rsidTr="00F8468E">
        <w:tc>
          <w:tcPr>
            <w:tcW w:w="9016" w:type="dxa"/>
          </w:tcPr>
          <w:p w14:paraId="441F1D50" w14:textId="77777777" w:rsidR="00EC08D5" w:rsidRDefault="00EC08D5" w:rsidP="00EC08D5">
            <w:r>
              <w:t>Token docstringcomment (  54,   \n   document comment\n)</w:t>
            </w:r>
          </w:p>
          <w:p w14:paraId="78B45C3A" w14:textId="77777777" w:rsidR="00EC08D5" w:rsidRDefault="00EC08D5" w:rsidP="00EC08D5">
            <w:r>
              <w:t>Token multilinecomment (  55,  multiline commentmment\n)</w:t>
            </w:r>
          </w:p>
          <w:p w14:paraId="3A4318ED" w14:textId="77777777" w:rsidR="00EC08D5" w:rsidRDefault="00EC08D5" w:rsidP="00EC08D5">
            <w:r>
              <w:t>Token        int (  33,            0 )</w:t>
            </w:r>
          </w:p>
          <w:p w14:paraId="3B201FAE" w14:textId="77777777" w:rsidR="00EC08D5" w:rsidRDefault="00EC08D5" w:rsidP="00EC08D5">
            <w:r>
              <w:t>Token     %ident (   4,         main )</w:t>
            </w:r>
          </w:p>
          <w:p w14:paraId="5A6C190C" w14:textId="77777777" w:rsidR="00EC08D5" w:rsidRDefault="00EC08D5" w:rsidP="00EC08D5">
            <w:r>
              <w:t>Token          ( (   7,            0 )</w:t>
            </w:r>
          </w:p>
          <w:p w14:paraId="0009BC1A" w14:textId="77777777" w:rsidR="00EC08D5" w:rsidRDefault="00EC08D5" w:rsidP="00EC08D5">
            <w:r>
              <w:t>Token          ) (   8,            0 )</w:t>
            </w:r>
          </w:p>
          <w:p w14:paraId="1081E3A7" w14:textId="77777777" w:rsidR="00EC08D5" w:rsidRDefault="00EC08D5" w:rsidP="00EC08D5">
            <w:r>
              <w:t>Token          { (  37,            0 )</w:t>
            </w:r>
          </w:p>
          <w:p w14:paraId="6207259B" w14:textId="77777777" w:rsidR="00EC08D5" w:rsidRDefault="00EC08D5" w:rsidP="00EC08D5">
            <w:r>
              <w:t>Token     double (  41,            0 )</w:t>
            </w:r>
          </w:p>
          <w:p w14:paraId="473A8BAF" w14:textId="77777777" w:rsidR="00EC08D5" w:rsidRDefault="00EC08D5" w:rsidP="00EC08D5">
            <w:r>
              <w:t>Token     %ident (   4,           d1 )</w:t>
            </w:r>
          </w:p>
          <w:p w14:paraId="2C0DA12D" w14:textId="77777777" w:rsidR="00EC08D5" w:rsidRDefault="00EC08D5" w:rsidP="00EC08D5">
            <w:r>
              <w:t>Token          = (  23,            0 )</w:t>
            </w:r>
          </w:p>
          <w:p w14:paraId="21ED04B4" w14:textId="77777777" w:rsidR="00EC08D5" w:rsidRDefault="00EC08D5" w:rsidP="00EC08D5">
            <w:r>
              <w:t>Token %real_number (  52,     1.230000)</w:t>
            </w:r>
          </w:p>
          <w:p w14:paraId="1CDA4090" w14:textId="77777777" w:rsidR="00EC08D5" w:rsidRDefault="00EC08D5" w:rsidP="00EC08D5">
            <w:r>
              <w:t>Token     double (  41,            0 )</w:t>
            </w:r>
          </w:p>
          <w:p w14:paraId="7BEB9F9D" w14:textId="77777777" w:rsidR="00EC08D5" w:rsidRDefault="00EC08D5" w:rsidP="00EC08D5">
            <w:r>
              <w:t>Token     %ident (   4,           d2 )</w:t>
            </w:r>
          </w:p>
          <w:p w14:paraId="195738EF" w14:textId="77777777" w:rsidR="00EC08D5" w:rsidRDefault="00EC08D5" w:rsidP="00EC08D5">
            <w:r>
              <w:t>Token          = (  23,            0 )</w:t>
            </w:r>
          </w:p>
          <w:p w14:paraId="422FD5B5" w14:textId="77777777" w:rsidR="00EC08D5" w:rsidRDefault="00EC08D5" w:rsidP="00EC08D5">
            <w:r>
              <w:t>Token %real_number (  52,     0.004562)</w:t>
            </w:r>
          </w:p>
          <w:p w14:paraId="40265307" w14:textId="77777777" w:rsidR="00EC08D5" w:rsidRDefault="00EC08D5" w:rsidP="00EC08D5">
            <w:r>
              <w:t>Token     double (  41,            0 )</w:t>
            </w:r>
          </w:p>
          <w:p w14:paraId="194BF7F5" w14:textId="77777777" w:rsidR="00EC08D5" w:rsidRDefault="00EC08D5" w:rsidP="00EC08D5">
            <w:r>
              <w:t>Token     %ident (   4,           d3 )</w:t>
            </w:r>
          </w:p>
          <w:p w14:paraId="12741F44" w14:textId="77777777" w:rsidR="00EC08D5" w:rsidRDefault="00EC08D5" w:rsidP="00EC08D5">
            <w:r>
              <w:t>Token          = (  23,            0 )</w:t>
            </w:r>
          </w:p>
          <w:p w14:paraId="0BE01C18" w14:textId="77777777" w:rsidR="00EC08D5" w:rsidRDefault="00EC08D5" w:rsidP="00EC08D5">
            <w:r>
              <w:t>Token %real_number (  52, 4563200.000000)</w:t>
            </w:r>
          </w:p>
          <w:p w14:paraId="2FA27486" w14:textId="77777777" w:rsidR="00EC08D5" w:rsidRDefault="00EC08D5" w:rsidP="00EC08D5">
            <w:r>
              <w:t>Token     double (  41,            0 )</w:t>
            </w:r>
          </w:p>
          <w:p w14:paraId="065D0E2D" w14:textId="77777777" w:rsidR="00EC08D5" w:rsidRDefault="00EC08D5" w:rsidP="00EC08D5">
            <w:r>
              <w:t>Token     %ident (   4,           d4 )</w:t>
            </w:r>
          </w:p>
          <w:p w14:paraId="3AF5917D" w14:textId="77777777" w:rsidR="00EC08D5" w:rsidRDefault="00EC08D5" w:rsidP="00EC08D5">
            <w:r>
              <w:t>Token          = (  23,            0 )</w:t>
            </w:r>
          </w:p>
          <w:p w14:paraId="79DB4AA3" w14:textId="77777777" w:rsidR="00EC08D5" w:rsidRDefault="00EC08D5" w:rsidP="00EC08D5">
            <w:r>
              <w:t>Token %real_number (  52,     0.001230)</w:t>
            </w:r>
          </w:p>
          <w:p w14:paraId="6CCB546F" w14:textId="77777777" w:rsidR="00EC08D5" w:rsidRDefault="00EC08D5" w:rsidP="00EC08D5">
            <w:r>
              <w:t>Token       char (  40,            0 )</w:t>
            </w:r>
          </w:p>
          <w:p w14:paraId="4F732507" w14:textId="77777777" w:rsidR="00EC08D5" w:rsidRDefault="00EC08D5" w:rsidP="00EC08D5">
            <w:r>
              <w:t>Token     %ident (   4,            c )</w:t>
            </w:r>
          </w:p>
          <w:p w14:paraId="0F605D61" w14:textId="77777777" w:rsidR="00EC08D5" w:rsidRDefault="00EC08D5" w:rsidP="00EC08D5">
            <w:r>
              <w:t>Token          = (  23,            0 )</w:t>
            </w:r>
          </w:p>
          <w:p w14:paraId="7EEB11EC" w14:textId="77777777" w:rsidR="00EC08D5" w:rsidRDefault="00EC08D5" w:rsidP="00EC08D5">
            <w:r>
              <w:t>Token      %char (  50,            a)</w:t>
            </w:r>
          </w:p>
          <w:p w14:paraId="1B1B9A13" w14:textId="77777777" w:rsidR="00EC08D5" w:rsidRDefault="00EC08D5" w:rsidP="00EC08D5">
            <w:r>
              <w:lastRenderedPageBreak/>
              <w:t>Token          ; (  20,            0 )</w:t>
            </w:r>
          </w:p>
          <w:p w14:paraId="0CF290D0" w14:textId="77777777" w:rsidR="00EC08D5" w:rsidRDefault="00EC08D5" w:rsidP="00EC08D5">
            <w:r>
              <w:t>Token linecomment (  53,  comment)</w:t>
            </w:r>
          </w:p>
          <w:p w14:paraId="50AA4118" w14:textId="77777777" w:rsidR="00EC08D5" w:rsidRDefault="00EC08D5" w:rsidP="00EC08D5">
            <w:r>
              <w:t>Token     string (  42,            0 )</w:t>
            </w:r>
          </w:p>
          <w:p w14:paraId="2E902523" w14:textId="77777777" w:rsidR="00EC08D5" w:rsidRDefault="00EC08D5" w:rsidP="00EC08D5">
            <w:r>
              <w:t>Token     %ident (   4,          str )</w:t>
            </w:r>
          </w:p>
          <w:p w14:paraId="6AED8D5F" w14:textId="77777777" w:rsidR="00EC08D5" w:rsidRDefault="00EC08D5" w:rsidP="00EC08D5">
            <w:r>
              <w:t>Token          = (  23,            0 )</w:t>
            </w:r>
          </w:p>
          <w:p w14:paraId="365577AA" w14:textId="77777777" w:rsidR="00EC08D5" w:rsidRDefault="00EC08D5" w:rsidP="00EC08D5">
            <w:r>
              <w:t>Token    %string (  51,          abc)</w:t>
            </w:r>
          </w:p>
          <w:p w14:paraId="07DC7BDE" w14:textId="77777777" w:rsidR="00EC08D5" w:rsidRDefault="00EC08D5" w:rsidP="00EC08D5">
            <w:r>
              <w:t>Token linecomment (  53,  comment)</w:t>
            </w:r>
          </w:p>
          <w:p w14:paraId="3088B596" w14:textId="77777777" w:rsidR="00EC08D5" w:rsidRDefault="00EC08D5" w:rsidP="00EC08D5">
            <w:r>
              <w:t>Token        int (  33,            0 )</w:t>
            </w:r>
          </w:p>
          <w:p w14:paraId="07AB0F57" w14:textId="77777777" w:rsidR="00EC08D5" w:rsidRDefault="00EC08D5" w:rsidP="00EC08D5">
            <w:r>
              <w:t>Token     %ident (   4,            i )</w:t>
            </w:r>
          </w:p>
          <w:p w14:paraId="487839E6" w14:textId="77777777" w:rsidR="00EC08D5" w:rsidRDefault="00EC08D5" w:rsidP="00EC08D5">
            <w:r>
              <w:t>Token          = (  23,            0 )</w:t>
            </w:r>
          </w:p>
          <w:p w14:paraId="4751F65C" w14:textId="77777777" w:rsidR="00EC08D5" w:rsidRDefault="00EC08D5" w:rsidP="00EC08D5">
            <w:r>
              <w:t>Token    %number (   5,            0 )</w:t>
            </w:r>
          </w:p>
          <w:p w14:paraId="2E64FE0A" w14:textId="77777777" w:rsidR="00EC08D5" w:rsidRDefault="00EC08D5" w:rsidP="00EC08D5">
            <w:r>
              <w:t>Token     switch (  44,            0 )</w:t>
            </w:r>
          </w:p>
          <w:p w14:paraId="73729E92" w14:textId="77777777" w:rsidR="00EC08D5" w:rsidRDefault="00EC08D5" w:rsidP="00EC08D5">
            <w:r>
              <w:t>Token          ( (   7,            0 )</w:t>
            </w:r>
          </w:p>
          <w:p w14:paraId="0F3A382F" w14:textId="77777777" w:rsidR="00EC08D5" w:rsidRDefault="00EC08D5" w:rsidP="00EC08D5">
            <w:r>
              <w:t>Token     %ident (   4,            i )</w:t>
            </w:r>
          </w:p>
          <w:p w14:paraId="478A2157" w14:textId="77777777" w:rsidR="00EC08D5" w:rsidRDefault="00EC08D5" w:rsidP="00EC08D5">
            <w:r>
              <w:t>Token          ) (   8,            0 )</w:t>
            </w:r>
          </w:p>
          <w:p w14:paraId="192DDE46" w14:textId="77777777" w:rsidR="00EC08D5" w:rsidRDefault="00EC08D5" w:rsidP="00EC08D5">
            <w:r>
              <w:t>Token          { (  37,            0 )</w:t>
            </w:r>
          </w:p>
          <w:p w14:paraId="0FB4EAD7" w14:textId="77777777" w:rsidR="00EC08D5" w:rsidRDefault="00EC08D5" w:rsidP="00EC08D5">
            <w:r>
              <w:t>Token       case (  45,            0 )</w:t>
            </w:r>
          </w:p>
          <w:p w14:paraId="2AA1F18E" w14:textId="77777777" w:rsidR="00EC08D5" w:rsidRDefault="00EC08D5" w:rsidP="00EC08D5">
            <w:r>
              <w:t>Token    %number (   5,            0 )</w:t>
            </w:r>
          </w:p>
          <w:p w14:paraId="21BC97F3" w14:textId="77777777" w:rsidR="00EC08D5" w:rsidRDefault="00EC08D5" w:rsidP="00EC08D5">
            <w:r>
              <w:t>Token   continue (  47,            0 )</w:t>
            </w:r>
          </w:p>
          <w:p w14:paraId="5B1E0411" w14:textId="77777777" w:rsidR="00EC08D5" w:rsidRDefault="00EC08D5" w:rsidP="00EC08D5">
            <w:r>
              <w:t>Token          ; (  20,            0 )</w:t>
            </w:r>
          </w:p>
          <w:p w14:paraId="298EE242" w14:textId="77777777" w:rsidR="00EC08D5" w:rsidRDefault="00EC08D5" w:rsidP="00EC08D5">
            <w:r>
              <w:t>Token    default (  46,            0 )</w:t>
            </w:r>
          </w:p>
          <w:p w14:paraId="698ACEE6" w14:textId="77777777" w:rsidR="00EC08D5" w:rsidRDefault="00EC08D5" w:rsidP="00EC08D5">
            <w:r>
              <w:t>Token          : (  49,            0 )</w:t>
            </w:r>
          </w:p>
          <w:p w14:paraId="0D302DFE" w14:textId="77777777" w:rsidR="00EC08D5" w:rsidRDefault="00EC08D5" w:rsidP="00EC08D5">
            <w:r>
              <w:t>Token      break (  48,            0 )</w:t>
            </w:r>
          </w:p>
          <w:p w14:paraId="0C6113FC" w14:textId="77777777" w:rsidR="00EC08D5" w:rsidRDefault="00EC08D5" w:rsidP="00EC08D5">
            <w:r>
              <w:t>Token          ; (  20,            0 )</w:t>
            </w:r>
          </w:p>
          <w:p w14:paraId="0348728F" w14:textId="77777777" w:rsidR="00EC08D5" w:rsidRDefault="00EC08D5" w:rsidP="00EC08D5">
            <w:r>
              <w:t>Token          } (  39,            0 )</w:t>
            </w:r>
          </w:p>
          <w:p w14:paraId="0D5F7A6B" w14:textId="77777777" w:rsidR="00EC08D5" w:rsidRDefault="00EC08D5" w:rsidP="00EC08D5">
            <w:r>
              <w:t>Token        for (  43,            0 )</w:t>
            </w:r>
          </w:p>
          <w:p w14:paraId="22E823A2" w14:textId="77777777" w:rsidR="00EC08D5" w:rsidRDefault="00EC08D5" w:rsidP="00EC08D5">
            <w:r>
              <w:t>Token          ( (   7,            0 )</w:t>
            </w:r>
          </w:p>
          <w:p w14:paraId="3EABB047" w14:textId="77777777" w:rsidR="00EC08D5" w:rsidRDefault="00EC08D5" w:rsidP="00EC08D5">
            <w:r>
              <w:t>Token        int (  33,            0 )</w:t>
            </w:r>
          </w:p>
          <w:p w14:paraId="5B9676FF" w14:textId="77777777" w:rsidR="00EC08D5" w:rsidRDefault="00EC08D5" w:rsidP="00EC08D5">
            <w:r>
              <w:t>Token     %ident (   4,            i )</w:t>
            </w:r>
          </w:p>
          <w:p w14:paraId="3660015C" w14:textId="77777777" w:rsidR="00EC08D5" w:rsidRDefault="00EC08D5" w:rsidP="00EC08D5">
            <w:r>
              <w:t>Token          = (  23,            0 )</w:t>
            </w:r>
          </w:p>
          <w:p w14:paraId="1C20EF68" w14:textId="77777777" w:rsidR="00EC08D5" w:rsidRDefault="00EC08D5" w:rsidP="00EC08D5">
            <w:r>
              <w:t>Token    %number (   5,            0 )</w:t>
            </w:r>
          </w:p>
          <w:p w14:paraId="368D191C" w14:textId="77777777" w:rsidR="00EC08D5" w:rsidRDefault="00EC08D5" w:rsidP="00EC08D5">
            <w:r>
              <w:t>Token     %ident (   4,            i )</w:t>
            </w:r>
          </w:p>
          <w:p w14:paraId="5E092714" w14:textId="77777777" w:rsidR="00EC08D5" w:rsidRDefault="00EC08D5" w:rsidP="00EC08D5">
            <w:r>
              <w:t>Token          &lt; (  21,            0 )</w:t>
            </w:r>
          </w:p>
          <w:p w14:paraId="202D174A" w14:textId="77777777" w:rsidR="00EC08D5" w:rsidRDefault="00EC08D5" w:rsidP="00EC08D5">
            <w:r>
              <w:t>Token    %number (   5,           10 )</w:t>
            </w:r>
          </w:p>
          <w:p w14:paraId="7CE3305F" w14:textId="77777777" w:rsidR="00EC08D5" w:rsidRDefault="00EC08D5" w:rsidP="00EC08D5">
            <w:r>
              <w:t>Token     %ident (   4,            i )</w:t>
            </w:r>
          </w:p>
          <w:p w14:paraId="32C39915" w14:textId="77777777" w:rsidR="00EC08D5" w:rsidRDefault="00EC08D5" w:rsidP="00EC08D5">
            <w:r>
              <w:t>Token         ++ (  12,            0 )</w:t>
            </w:r>
          </w:p>
          <w:p w14:paraId="14D49C1D" w14:textId="77777777" w:rsidR="00EC08D5" w:rsidRDefault="00EC08D5" w:rsidP="00EC08D5">
            <w:r>
              <w:lastRenderedPageBreak/>
              <w:t>Token          ) (   8,            0 )</w:t>
            </w:r>
          </w:p>
          <w:p w14:paraId="3B75C413" w14:textId="77777777" w:rsidR="00EC08D5" w:rsidRDefault="00EC08D5" w:rsidP="00EC08D5">
            <w:r>
              <w:t>Token      break (  48,            0 )</w:t>
            </w:r>
          </w:p>
          <w:p w14:paraId="2FEFE7F1" w14:textId="77777777" w:rsidR="00EC08D5" w:rsidRDefault="00EC08D5" w:rsidP="00EC08D5">
            <w:r>
              <w:t>Token          ; (  20,            0 )</w:t>
            </w:r>
          </w:p>
          <w:p w14:paraId="21A1D6A1" w14:textId="77777777" w:rsidR="00EC08D5" w:rsidRDefault="00EC08D5" w:rsidP="00EC08D5">
            <w:r>
              <w:t>Token          } (  39,            0 )</w:t>
            </w:r>
          </w:p>
          <w:p w14:paraId="5F0245DF" w14:textId="58B39C4E" w:rsidR="00F8468E" w:rsidRDefault="00EC08D5" w:rsidP="00EC08D5">
            <w:r>
              <w:t>Token        eof (  29,            0 )</w:t>
            </w:r>
          </w:p>
        </w:tc>
      </w:tr>
    </w:tbl>
    <w:p w14:paraId="46A7D1F8" w14:textId="77777777" w:rsidR="003E1A4C" w:rsidRDefault="003E1A4C" w:rsidP="003E1A4C"/>
    <w:p w14:paraId="61F2167C" w14:textId="2C199E47" w:rsidR="004D614A" w:rsidRDefault="00C55F0E" w:rsidP="004D614A">
      <w:pPr>
        <w:rPr>
          <w:rFonts w:cs="굴림"/>
          <w:color w:val="000000"/>
          <w:sz w:val="20"/>
          <w:szCs w:val="20"/>
        </w:rPr>
      </w:pPr>
      <w:r>
        <w:rPr>
          <w:rFonts w:cs="굴림" w:hint="eastAsia"/>
          <w:color w:val="000000"/>
          <w:sz w:val="20"/>
          <w:szCs w:val="20"/>
        </w:rPr>
        <w:t xml:space="preserve">위는 임의로 만든 </w:t>
      </w:r>
      <w:r>
        <w:rPr>
          <w:rFonts w:cs="굴림"/>
          <w:color w:val="000000"/>
          <w:sz w:val="20"/>
          <w:szCs w:val="20"/>
        </w:rPr>
        <w:t>test</w:t>
      </w:r>
      <w:r w:rsidR="00C23432">
        <w:rPr>
          <w:rFonts w:cs="굴림"/>
          <w:color w:val="000000"/>
          <w:sz w:val="20"/>
          <w:szCs w:val="20"/>
        </w:rPr>
        <w:t>2</w:t>
      </w:r>
      <w:r>
        <w:rPr>
          <w:rFonts w:cs="굴림"/>
          <w:color w:val="000000"/>
          <w:sz w:val="20"/>
          <w:szCs w:val="20"/>
        </w:rPr>
        <w:t>.mc</w:t>
      </w:r>
      <w:r>
        <w:rPr>
          <w:rFonts w:cs="굴림" w:hint="eastAsia"/>
          <w:color w:val="000000"/>
          <w:sz w:val="20"/>
          <w:szCs w:val="20"/>
        </w:rPr>
        <w:t>를 어휘분석한 결과이다.</w:t>
      </w:r>
      <w:r w:rsidR="00044651">
        <w:rPr>
          <w:rFonts w:cs="굴림"/>
          <w:color w:val="000000"/>
          <w:sz w:val="20"/>
          <w:szCs w:val="20"/>
        </w:rPr>
        <w:t xml:space="preserve"> </w:t>
      </w:r>
      <w:r w:rsidR="00044651">
        <w:rPr>
          <w:rFonts w:cs="굴림" w:hint="eastAsia"/>
          <w:color w:val="000000"/>
          <w:sz w:val="20"/>
          <w:szCs w:val="20"/>
        </w:rPr>
        <w:t>추가된 l</w:t>
      </w:r>
      <w:r w:rsidR="00044651">
        <w:rPr>
          <w:rFonts w:cs="굴림"/>
          <w:color w:val="000000"/>
          <w:sz w:val="20"/>
          <w:szCs w:val="20"/>
        </w:rPr>
        <w:t>iteral</w:t>
      </w:r>
      <w:r w:rsidR="00044651">
        <w:rPr>
          <w:rFonts w:cs="굴림" w:hint="eastAsia"/>
          <w:color w:val="000000"/>
          <w:sz w:val="20"/>
          <w:szCs w:val="20"/>
        </w:rPr>
        <w:t xml:space="preserve">과 </w:t>
      </w:r>
      <w:r w:rsidR="00044651">
        <w:rPr>
          <w:rFonts w:cs="굴림"/>
          <w:color w:val="000000"/>
          <w:sz w:val="20"/>
          <w:szCs w:val="20"/>
        </w:rPr>
        <w:t>keyword</w:t>
      </w:r>
      <w:r w:rsidR="00044651">
        <w:rPr>
          <w:rFonts w:cs="굴림" w:hint="eastAsia"/>
          <w:color w:val="000000"/>
          <w:sz w:val="20"/>
          <w:szCs w:val="20"/>
        </w:rPr>
        <w:t>에 대하여 어휘분석이 정상적으로 된 것을 확인할 수 있다.</w:t>
      </w:r>
    </w:p>
    <w:p w14:paraId="2C75842C" w14:textId="335C4E4C" w:rsidR="004D614A" w:rsidRPr="00044651" w:rsidRDefault="004D614A" w:rsidP="004D614A">
      <w:pPr>
        <w:rPr>
          <w:rFonts w:cs="굴림"/>
          <w:color w:val="000000"/>
          <w:sz w:val="20"/>
          <w:szCs w:val="20"/>
        </w:rPr>
      </w:pPr>
    </w:p>
    <w:p w14:paraId="773489EE" w14:textId="359C64E0" w:rsidR="004D614A" w:rsidRDefault="004D614A" w:rsidP="004D614A">
      <w:pPr>
        <w:rPr>
          <w:rFonts w:cs="굴림"/>
          <w:color w:val="000000"/>
          <w:sz w:val="20"/>
          <w:szCs w:val="20"/>
        </w:rPr>
      </w:pPr>
    </w:p>
    <w:p w14:paraId="4BD6B121" w14:textId="06560AF8" w:rsidR="004D614A" w:rsidRDefault="004D614A" w:rsidP="004D614A">
      <w:pPr>
        <w:rPr>
          <w:rFonts w:cs="굴림"/>
          <w:color w:val="000000"/>
          <w:sz w:val="20"/>
          <w:szCs w:val="20"/>
        </w:rPr>
      </w:pPr>
    </w:p>
    <w:p w14:paraId="2DEF869D" w14:textId="77777777" w:rsidR="004D614A" w:rsidRDefault="004D614A" w:rsidP="004D614A">
      <w:pPr>
        <w:rPr>
          <w:rFonts w:cs="굴림"/>
          <w:color w:val="000000"/>
          <w:sz w:val="20"/>
          <w:szCs w:val="20"/>
        </w:rPr>
      </w:pPr>
    </w:p>
    <w:sectPr w:rsidR="004D614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40FAB" w14:textId="77777777" w:rsidR="00E26FF3" w:rsidRDefault="00E26FF3" w:rsidP="00BE270A">
      <w:r>
        <w:separator/>
      </w:r>
    </w:p>
  </w:endnote>
  <w:endnote w:type="continuationSeparator" w:id="0">
    <w:p w14:paraId="32723762" w14:textId="77777777" w:rsidR="00E26FF3" w:rsidRDefault="00E26FF3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2B1BD" w14:textId="77777777" w:rsidR="00E26FF3" w:rsidRDefault="00E26FF3" w:rsidP="00BE270A">
      <w:r>
        <w:separator/>
      </w:r>
    </w:p>
  </w:footnote>
  <w:footnote w:type="continuationSeparator" w:id="0">
    <w:p w14:paraId="6A09A547" w14:textId="77777777" w:rsidR="00E26FF3" w:rsidRDefault="00E26FF3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EC"/>
    <w:rsid w:val="000144E1"/>
    <w:rsid w:val="0001520B"/>
    <w:rsid w:val="00044651"/>
    <w:rsid w:val="00097FBC"/>
    <w:rsid w:val="000A5C19"/>
    <w:rsid w:val="000F5427"/>
    <w:rsid w:val="0010139F"/>
    <w:rsid w:val="001237E3"/>
    <w:rsid w:val="001855EA"/>
    <w:rsid w:val="001B2883"/>
    <w:rsid w:val="002024AB"/>
    <w:rsid w:val="00205084"/>
    <w:rsid w:val="00223317"/>
    <w:rsid w:val="00296D50"/>
    <w:rsid w:val="002E09E8"/>
    <w:rsid w:val="002E624E"/>
    <w:rsid w:val="00304798"/>
    <w:rsid w:val="003258F5"/>
    <w:rsid w:val="003414BD"/>
    <w:rsid w:val="003C155A"/>
    <w:rsid w:val="003E1A4C"/>
    <w:rsid w:val="003F5680"/>
    <w:rsid w:val="0040532E"/>
    <w:rsid w:val="00433BF5"/>
    <w:rsid w:val="004A5385"/>
    <w:rsid w:val="004B36D3"/>
    <w:rsid w:val="004B3F03"/>
    <w:rsid w:val="004D1F3F"/>
    <w:rsid w:val="004D614A"/>
    <w:rsid w:val="004E108E"/>
    <w:rsid w:val="005111C1"/>
    <w:rsid w:val="00516EEF"/>
    <w:rsid w:val="005176A2"/>
    <w:rsid w:val="005551D3"/>
    <w:rsid w:val="00572DBF"/>
    <w:rsid w:val="00586B03"/>
    <w:rsid w:val="005A3BC5"/>
    <w:rsid w:val="005E1950"/>
    <w:rsid w:val="00604BCE"/>
    <w:rsid w:val="00605551"/>
    <w:rsid w:val="00645252"/>
    <w:rsid w:val="006566ED"/>
    <w:rsid w:val="00675046"/>
    <w:rsid w:val="006A763A"/>
    <w:rsid w:val="006C4F4C"/>
    <w:rsid w:val="006D3D74"/>
    <w:rsid w:val="006D42EC"/>
    <w:rsid w:val="006F737F"/>
    <w:rsid w:val="007562BC"/>
    <w:rsid w:val="007974BA"/>
    <w:rsid w:val="007A709E"/>
    <w:rsid w:val="00802FCB"/>
    <w:rsid w:val="0083569A"/>
    <w:rsid w:val="00840669"/>
    <w:rsid w:val="00885539"/>
    <w:rsid w:val="008D5785"/>
    <w:rsid w:val="00946E83"/>
    <w:rsid w:val="009670B7"/>
    <w:rsid w:val="009A4890"/>
    <w:rsid w:val="009F1015"/>
    <w:rsid w:val="009F49A2"/>
    <w:rsid w:val="00A06EE2"/>
    <w:rsid w:val="00A40B9D"/>
    <w:rsid w:val="00A840DF"/>
    <w:rsid w:val="00A9204E"/>
    <w:rsid w:val="00AD4867"/>
    <w:rsid w:val="00B01A4A"/>
    <w:rsid w:val="00B20BEF"/>
    <w:rsid w:val="00B77FF2"/>
    <w:rsid w:val="00BA7E9A"/>
    <w:rsid w:val="00BB42AC"/>
    <w:rsid w:val="00BC1117"/>
    <w:rsid w:val="00BE2149"/>
    <w:rsid w:val="00BE270A"/>
    <w:rsid w:val="00C23432"/>
    <w:rsid w:val="00C2734D"/>
    <w:rsid w:val="00C55F0E"/>
    <w:rsid w:val="00C61D22"/>
    <w:rsid w:val="00CB5F6D"/>
    <w:rsid w:val="00CC04C4"/>
    <w:rsid w:val="00D71EC7"/>
    <w:rsid w:val="00DD693C"/>
    <w:rsid w:val="00DF3578"/>
    <w:rsid w:val="00DF78F2"/>
    <w:rsid w:val="00E26FF3"/>
    <w:rsid w:val="00E371BA"/>
    <w:rsid w:val="00E511B1"/>
    <w:rsid w:val="00E857D4"/>
    <w:rsid w:val="00EA64BF"/>
    <w:rsid w:val="00EB4440"/>
    <w:rsid w:val="00EC08D5"/>
    <w:rsid w:val="00F12987"/>
    <w:rsid w:val="00F303EB"/>
    <w:rsid w:val="00F62FE7"/>
    <w:rsid w:val="00F8468E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DCF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1A4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customStyle="1" w:styleId="affffd">
    <w:name w:val="바탕글"/>
    <w:basedOn w:val="a2"/>
    <w:rsid w:val="006D42EC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ord\AppData\Local\Microsoft\Office\16.0\DTS\ko-KR%7b64245886-7755-4C85-B7CA-FC2B9AFCE6D6%7d\%7bFD481566-6B28-4985-8429-6484E79945D7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191893E-B3F6-44BE-99D6-D43A2FC6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{FD481566-6B28-4985-8429-6484E79945D7}tf02786999</Template>
  <TotalTime>0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2020-05-20T06:57:00Z</dcterms:created>
  <dcterms:modified xsi:type="dcterms:W3CDTF">2020-05-29T02:51:00Z</dcterms:modified>
</cp:coreProperties>
</file>